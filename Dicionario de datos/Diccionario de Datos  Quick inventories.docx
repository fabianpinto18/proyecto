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Pr="002C6582" w:rsidRDefault="00C7151E">
      <w:pPr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:rsidR="001508C2" w:rsidRPr="002C6582" w:rsidRDefault="00091039" w:rsidP="00F470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b/>
          <w:sz w:val="24"/>
          <w:szCs w:val="24"/>
        </w:rPr>
        <w:instrText xml:space="preserve"> DOCPROPERTY  Title  \* MERGEFORMAT </w:instrText>
      </w:r>
      <w:r w:rsidRPr="002C658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b/>
          <w:sz w:val="24"/>
          <w:szCs w:val="24"/>
        </w:rPr>
        <w:t>Diccionario de Datos de Sistemas de Información</w:t>
      </w:r>
      <w:r w:rsidRPr="002C658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65818" w:rsidRPr="002C6582" w:rsidRDefault="00865818" w:rsidP="00F470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151E" w:rsidRPr="002C6582" w:rsidRDefault="00091039" w:rsidP="00D33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DOCPROPERTY  Subject  \* MERGEFORMAT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sz w:val="24"/>
          <w:szCs w:val="24"/>
        </w:rPr>
        <w:t>Proyecto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="004317F6" w:rsidRPr="002C6582">
        <w:rPr>
          <w:rFonts w:ascii="Times New Roman" w:hAnsi="Times New Roman" w:cs="Times New Roman"/>
          <w:sz w:val="24"/>
          <w:szCs w:val="24"/>
        </w:rPr>
        <w:t xml:space="preserve"> </w:t>
      </w:r>
      <w:r w:rsidR="00F11A2D">
        <w:t>Institución educativa</w:t>
      </w:r>
      <w:r w:rsidR="00D3384F">
        <w:t xml:space="preserve"> colegio CHARRY</w:t>
      </w:r>
    </w:p>
    <w:p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E80DA1" w:rsidRPr="002C6582" w:rsidRDefault="00E80DA1">
      <w:pPr>
        <w:rPr>
          <w:rFonts w:ascii="Times New Roman" w:hAnsi="Times New Roman" w:cs="Times New Roman"/>
          <w:sz w:val="24"/>
          <w:szCs w:val="24"/>
        </w:rPr>
      </w:pP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INTEGRANTES:</w:t>
      </w: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David Montaño Cristiano</w:t>
      </w:r>
    </w:p>
    <w:p w:rsidR="006333D1" w:rsidRDefault="00D3384F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David Quevedo</w:t>
      </w:r>
    </w:p>
    <w:p w:rsidR="00C4557C" w:rsidRPr="002C6582" w:rsidRDefault="00C4557C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Caled Andrés Plazas</w:t>
      </w: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INSTRUCTOR:</w:t>
      </w:r>
    </w:p>
    <w:p w:rsidR="006333D1" w:rsidRPr="002C6582" w:rsidRDefault="006333D1" w:rsidP="006333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Paola Tatiana Tovar</w:t>
      </w: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6333D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BOGOTÁ </w:t>
      </w:r>
      <w:r w:rsidR="00C4557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20 </w:t>
      </w: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 </w:t>
      </w:r>
      <w:r w:rsidR="00C4557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SEPTIMBRE </w:t>
      </w: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DE 20</w:t>
      </w:r>
      <w:r w:rsidR="00C4557C">
        <w:rPr>
          <w:rFonts w:ascii="Times New Roman" w:hAnsi="Times New Roman" w:cs="Times New Roman"/>
          <w:b/>
          <w:bCs/>
          <w:sz w:val="24"/>
          <w:szCs w:val="24"/>
          <w:lang w:val="es-CO"/>
        </w:rPr>
        <w:t>19</w:t>
      </w:r>
    </w:p>
    <w:p w:rsidR="00E80DA1" w:rsidRPr="002C6582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SERVICIO NACIONAL DE APRENDIZAJE – SENA</w:t>
      </w:r>
    </w:p>
    <w:p w:rsidR="00E80DA1" w:rsidRDefault="00E80DA1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>CENTRO ELECTRICIDAD, ELECTRÓNICA Y TELECOMUNICACIONES – CEET</w:t>
      </w:r>
    </w:p>
    <w:p w:rsidR="00C4557C" w:rsidRPr="002C6582" w:rsidRDefault="00C4557C" w:rsidP="00E80D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ANALISIS Y DESARROLLO DE SISTEMAS</w:t>
      </w:r>
      <w:r w:rsidR="006D65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 INFORMACION</w:t>
      </w:r>
    </w:p>
    <w:p w:rsidR="00C7151E" w:rsidRPr="002C6582" w:rsidRDefault="00E80DA1" w:rsidP="00E80DA1">
      <w:pPr>
        <w:jc w:val="center"/>
        <w:rPr>
          <w:rFonts w:ascii="Times New Roman" w:hAnsi="Times New Roman" w:cs="Times New Roman"/>
          <w:sz w:val="24"/>
          <w:szCs w:val="24"/>
        </w:rPr>
        <w:sectPr w:rsidR="00C7151E" w:rsidRPr="002C6582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 w:rsidRPr="002C65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TRIMESTRE  </w:t>
      </w:r>
      <w:r w:rsidR="00C4557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6D65A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   II</w:t>
      </w:r>
    </w:p>
    <w:p w:rsidR="00C7151E" w:rsidRPr="002C6582" w:rsidRDefault="00C7151E">
      <w:pPr>
        <w:rPr>
          <w:rFonts w:ascii="Times New Roman" w:hAnsi="Times New Roman" w:cs="Times New Roman"/>
          <w:sz w:val="24"/>
          <w:szCs w:val="24"/>
        </w:rPr>
      </w:pPr>
    </w:p>
    <w:p w:rsidR="00C7151E" w:rsidRPr="002C6582" w:rsidRDefault="00C7151E">
      <w:pPr>
        <w:pStyle w:val="Encabezado"/>
        <w:tabs>
          <w:tab w:val="clear" w:pos="4252"/>
          <w:tab w:val="clear" w:pos="8504"/>
        </w:tabs>
        <w:rPr>
          <w:rFonts w:ascii="Times New Roman" w:hAnsi="Times New Roman" w:cs="Times New Roman"/>
          <w:sz w:val="24"/>
          <w:szCs w:val="24"/>
        </w:rPr>
      </w:pPr>
    </w:p>
    <w:p w:rsidR="00C7151E" w:rsidRPr="002C6582" w:rsidRDefault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t>CONTROL DE CAMBIOS DEL DOCUMENTO</w:t>
      </w:r>
    </w:p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Registro de cambios</w:t>
      </w:r>
    </w:p>
    <w:tbl>
      <w:tblPr>
        <w:tblW w:w="8814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2C6582" w:rsidTr="00C4557C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2C6582" w:rsidRDefault="00D765F8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2C6582" w:rsidRDefault="00924CBC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D765F8" w:rsidRPr="002C6582" w:rsidTr="00C4557C">
        <w:trPr>
          <w:cantSplit/>
          <w:trHeight w:val="204"/>
        </w:trPr>
        <w:tc>
          <w:tcPr>
            <w:tcW w:w="2296" w:type="dxa"/>
          </w:tcPr>
          <w:p w:rsidR="00D765F8" w:rsidRPr="002C6582" w:rsidRDefault="006333D1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RevisionSheet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David Montaño</w:t>
            </w:r>
          </w:p>
        </w:tc>
        <w:tc>
          <w:tcPr>
            <w:tcW w:w="1843" w:type="dxa"/>
          </w:tcPr>
          <w:p w:rsidR="00D765F8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D765F8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3" w:type="dxa"/>
          </w:tcPr>
          <w:p w:rsidR="00D765F8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C4557C" w:rsidRPr="002C6582" w:rsidTr="00C4557C">
        <w:trPr>
          <w:cantSplit/>
          <w:trHeight w:val="242"/>
        </w:trPr>
        <w:tc>
          <w:tcPr>
            <w:tcW w:w="2296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Caled Plazas</w:t>
            </w: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C4557C" w:rsidRPr="002C6582" w:rsidTr="00C4557C">
        <w:trPr>
          <w:cantSplit/>
          <w:trHeight w:val="260"/>
        </w:trPr>
        <w:tc>
          <w:tcPr>
            <w:tcW w:w="2296" w:type="dxa"/>
          </w:tcPr>
          <w:p w:rsidR="00C4557C" w:rsidRPr="002C6582" w:rsidRDefault="00D3384F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sz w:val="24"/>
                <w:szCs w:val="24"/>
              </w:rPr>
              <w:t>Juan David Quevedo</w:t>
            </w: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C4557C" w:rsidRPr="002C6582" w:rsidTr="00C4557C">
        <w:trPr>
          <w:cantSplit/>
          <w:trHeight w:val="260"/>
        </w:trPr>
        <w:tc>
          <w:tcPr>
            <w:tcW w:w="2296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7C" w:rsidRPr="002C6582" w:rsidTr="00C4557C">
        <w:trPr>
          <w:cantSplit/>
          <w:trHeight w:val="275"/>
        </w:trPr>
        <w:tc>
          <w:tcPr>
            <w:tcW w:w="2296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7C" w:rsidRPr="002C6582" w:rsidTr="00C4557C">
        <w:trPr>
          <w:cantSplit/>
          <w:trHeight w:val="260"/>
        </w:trPr>
        <w:tc>
          <w:tcPr>
            <w:tcW w:w="2296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57C" w:rsidRPr="002C6582" w:rsidTr="00C4557C">
        <w:trPr>
          <w:cantSplit/>
          <w:trHeight w:val="275"/>
        </w:trPr>
        <w:tc>
          <w:tcPr>
            <w:tcW w:w="2296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Revisores</w:t>
      </w:r>
    </w:p>
    <w:tbl>
      <w:tblPr>
        <w:tblW w:w="8831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2C6582" w:rsidTr="00C4557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B75897" w:rsidRPr="002C6582" w:rsidTr="00C4557C">
        <w:trPr>
          <w:cantSplit/>
        </w:trPr>
        <w:tc>
          <w:tcPr>
            <w:tcW w:w="2310" w:type="dxa"/>
          </w:tcPr>
          <w:p w:rsidR="00B75897" w:rsidRPr="002C6582" w:rsidRDefault="006333D1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David Montaño</w:t>
            </w:r>
          </w:p>
        </w:tc>
        <w:tc>
          <w:tcPr>
            <w:tcW w:w="1872" w:type="dxa"/>
          </w:tcPr>
          <w:p w:rsidR="00B75897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B75897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</w:tcPr>
          <w:p w:rsidR="00B75897" w:rsidRPr="002C6582" w:rsidRDefault="00866D1E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C4557C" w:rsidRPr="002C6582" w:rsidTr="00C4557C">
        <w:trPr>
          <w:cantSplit/>
        </w:trPr>
        <w:tc>
          <w:tcPr>
            <w:tcW w:w="2310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Caled Plazas</w:t>
            </w:r>
          </w:p>
        </w:tc>
        <w:tc>
          <w:tcPr>
            <w:tcW w:w="1872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</w:tcPr>
          <w:p w:rsidR="00C4557C" w:rsidRPr="002C6582" w:rsidRDefault="00C4557C" w:rsidP="00C45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D3384F" w:rsidRPr="002C6582" w:rsidTr="00C4557C">
        <w:trPr>
          <w:cantSplit/>
        </w:trPr>
        <w:tc>
          <w:tcPr>
            <w:tcW w:w="2310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sz w:val="24"/>
                <w:szCs w:val="24"/>
              </w:rPr>
              <w:t>Juan David Quevedo</w:t>
            </w:r>
          </w:p>
        </w:tc>
        <w:tc>
          <w:tcPr>
            <w:tcW w:w="1872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9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13/09/2019</w:t>
            </w:r>
          </w:p>
        </w:tc>
      </w:tr>
      <w:tr w:rsidR="00D3384F" w:rsidRPr="002C6582" w:rsidTr="00C4557C">
        <w:trPr>
          <w:cantSplit/>
        </w:trPr>
        <w:tc>
          <w:tcPr>
            <w:tcW w:w="2310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D3384F" w:rsidRPr="002C6582" w:rsidRDefault="00D3384F" w:rsidP="00D33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2C658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</w:tr>
      <w:tr w:rsidR="00B75897" w:rsidRPr="002C6582" w:rsidTr="004317F6">
        <w:trPr>
          <w:cantSplit/>
        </w:trPr>
        <w:tc>
          <w:tcPr>
            <w:tcW w:w="2296" w:type="dxa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6521" w:type="dxa"/>
          </w:tcPr>
          <w:p w:rsidR="00B75897" w:rsidRPr="002C6582" w:rsidRDefault="00F75C3C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_NewReviewCycle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Title  \* MERGEFORMAT </w:instrText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0655" w:rsidRPr="002C6582">
              <w:rPr>
                <w:rFonts w:ascii="Times New Roman" w:hAnsi="Times New Roman" w:cs="Times New Roman"/>
                <w:sz w:val="24"/>
                <w:szCs w:val="24"/>
              </w:rPr>
              <w:t>Diccionario de Datos de Sistemas de Información</w:t>
            </w:r>
            <w:r w:rsidR="00101B4F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:rsidTr="004317F6">
        <w:trPr>
          <w:cantSplit/>
        </w:trPr>
        <w:tc>
          <w:tcPr>
            <w:tcW w:w="2296" w:type="dxa"/>
          </w:tcPr>
          <w:p w:rsidR="00B75897" w:rsidRPr="002C6582" w:rsidRDefault="00483303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521" w:type="dxa"/>
          </w:tcPr>
          <w:p w:rsidR="00B75897" w:rsidRPr="002C6582" w:rsidRDefault="00C4557C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inventories</w:t>
            </w:r>
          </w:p>
        </w:tc>
      </w:tr>
      <w:tr w:rsidR="00483303" w:rsidRPr="002C6582" w:rsidTr="004317F6">
        <w:trPr>
          <w:cantSplit/>
        </w:trPr>
        <w:tc>
          <w:tcPr>
            <w:tcW w:w="2296" w:type="dxa"/>
          </w:tcPr>
          <w:p w:rsidR="00483303" w:rsidRPr="002C6582" w:rsidRDefault="00483303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521" w:type="dxa"/>
          </w:tcPr>
          <w:p w:rsidR="00483303" w:rsidRPr="002C6582" w:rsidRDefault="006333D1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David Montaño </w:t>
            </w:r>
            <w:r w:rsidR="00C36F77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36F77"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Author  \* MERGEFORMAT </w:instrText>
            </w:r>
            <w:r w:rsidR="00C36F77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:rsidTr="004317F6">
        <w:trPr>
          <w:cantSplit/>
        </w:trPr>
        <w:tc>
          <w:tcPr>
            <w:tcW w:w="2296" w:type="dxa"/>
          </w:tcPr>
          <w:p w:rsidR="00B75897" w:rsidRPr="002C6582" w:rsidRDefault="00B75897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6521" w:type="dxa"/>
          </w:tcPr>
          <w:p w:rsidR="00B75897" w:rsidRPr="002C6582" w:rsidRDefault="00101B4F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CreateTime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80655" w:rsidRPr="002C6582">
              <w:rPr>
                <w:rFonts w:ascii="Times New Roman" w:hAnsi="Times New Roman" w:cs="Times New Roman"/>
                <w:sz w:val="24"/>
                <w:szCs w:val="24"/>
              </w:rPr>
              <w:t>21/04/2019 7:09 P.M.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75897" w:rsidRPr="002C6582" w:rsidTr="004317F6">
        <w:trPr>
          <w:cantSplit/>
        </w:trPr>
        <w:tc>
          <w:tcPr>
            <w:tcW w:w="2296" w:type="dxa"/>
          </w:tcPr>
          <w:p w:rsidR="00B75897" w:rsidRPr="002C6582" w:rsidRDefault="004317F6" w:rsidP="002E0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Última</w:t>
            </w:r>
            <w:r w:rsidR="00B75897" w:rsidRPr="002C6582">
              <w:rPr>
                <w:rFonts w:ascii="Times New Roman" w:hAnsi="Times New Roman" w:cs="Times New Roman"/>
                <w:sz w:val="24"/>
                <w:szCs w:val="24"/>
              </w:rPr>
              <w:t xml:space="preserve"> actualización</w:t>
            </w:r>
          </w:p>
        </w:tc>
        <w:tc>
          <w:tcPr>
            <w:tcW w:w="6521" w:type="dxa"/>
          </w:tcPr>
          <w:p w:rsidR="00B75897" w:rsidRPr="002C6582" w:rsidRDefault="00866D1E" w:rsidP="00BA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C4557C" w:rsidRPr="002C6582" w:rsidTr="00292B5F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_NewReviewCycle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Title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Diccionario de Datos de Sistemas de Información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inventories</w:t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521" w:type="dxa"/>
          </w:tcPr>
          <w:p w:rsidR="00C4557C" w:rsidRPr="004328FA" w:rsidRDefault="004328FA" w:rsidP="0043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Juan David Quevedo</w:t>
            </w:r>
            <w:r w:rsidR="00C4557C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4557C"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Author  \* MERGEFORMAT </w:instrText>
            </w:r>
            <w:r w:rsidR="00C4557C"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CreateTime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21/04/2019 7:09 P.M.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Última actualización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C4557C" w:rsidRPr="002C6582" w:rsidTr="00292B5F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_NewReviewCycle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Title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Diccionario de Datos de Sistemas de Información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inventories</w:t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Caled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Plazas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Author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Fecha de creación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instrText xml:space="preserve"> DOCPROPERTY  CreateTime  \* MERGEFORMAT </w:instrTex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21/04/2019 7:09 P.M.</w:t>
            </w:r>
            <w:r w:rsidRPr="002C658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4557C" w:rsidRPr="002C6582" w:rsidTr="00292B5F">
        <w:trPr>
          <w:cantSplit/>
        </w:trPr>
        <w:tc>
          <w:tcPr>
            <w:tcW w:w="2296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sz w:val="24"/>
                <w:szCs w:val="24"/>
              </w:rPr>
              <w:t>Última actualización</w:t>
            </w:r>
          </w:p>
        </w:tc>
        <w:tc>
          <w:tcPr>
            <w:tcW w:w="6521" w:type="dxa"/>
          </w:tcPr>
          <w:p w:rsidR="00C4557C" w:rsidRPr="002C6582" w:rsidRDefault="00C4557C" w:rsidP="00292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75897" w:rsidRPr="002C6582" w:rsidRDefault="00B75897" w:rsidP="00B75897">
      <w:pPr>
        <w:rPr>
          <w:rFonts w:ascii="Times New Roman" w:hAnsi="Times New Roman" w:cs="Times New Roman"/>
          <w:sz w:val="24"/>
          <w:szCs w:val="24"/>
        </w:rPr>
      </w:pPr>
    </w:p>
    <w:p w:rsidR="00544A23" w:rsidRPr="002C6582" w:rsidRDefault="00544A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51E" w:rsidRPr="002C6582" w:rsidRDefault="00B75897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317F6" w:rsidRPr="002C6582" w:rsidRDefault="004317F6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Pr="002C6582" w:rsidRDefault="004317F6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2C6582">
            <w:rPr>
              <w:rFonts w:ascii="Times New Roman" w:hAnsi="Times New Roman" w:cs="Times New Roman"/>
              <w:sz w:val="24"/>
              <w:szCs w:val="24"/>
              <w:lang w:val="es-ES"/>
            </w:rPr>
            <w:t>Tabla de contenido</w:t>
          </w:r>
        </w:p>
        <w:p w:rsidR="004317F6" w:rsidRPr="002C6582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fldChar w:fldCharType="begin"/>
          </w: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2C6582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fldChar w:fldCharType="separate"/>
          </w:r>
          <w:hyperlink w:anchor="_Toc9007268" w:history="1">
            <w:r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Alcance del documento</w: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_Toc9007268 \h </w:instrTex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69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Participantes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_Toc9007269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0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Simbología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_Toc9007270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1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Glosario de términos y abreviaturas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_Toc9007271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2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Formato de los datos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_Toc9007272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3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Entidad-Relación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_Toc9007273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4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Diccionario de datos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_Toc9007274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5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Base de datos X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_Toc9007275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3"/>
            <w:tabs>
              <w:tab w:val="left" w:pos="1132"/>
              <w:tab w:val="right" w:leader="dot" w:pos="873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9007276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5.1.1</w:t>
            </w:r>
            <w:r w:rsidR="004317F6" w:rsidRPr="002C65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Y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_Toc9007276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1"/>
            <w:tabs>
              <w:tab w:val="left" w:pos="440"/>
              <w:tab w:val="right" w:leader="dot" w:pos="8739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4"/>
              <w:szCs w:val="24"/>
              <w:lang w:val="es-CO" w:eastAsia="es-CO"/>
            </w:rPr>
          </w:pPr>
          <w:hyperlink w:anchor="_Toc9007277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4317F6" w:rsidRPr="002C6582">
              <w:rPr>
                <w:rFonts w:ascii="Times New Roman" w:eastAsiaTheme="minorEastAsia" w:hAnsi="Times New Roman" w:cs="Times New Roman"/>
                <w:b w:val="0"/>
                <w: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Maestras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_Toc9007277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2"/>
            <w:tabs>
              <w:tab w:val="left" w:pos="849"/>
              <w:tab w:val="right" w:leader="dot" w:pos="8739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es-CO" w:eastAsia="es-CO"/>
            </w:rPr>
          </w:pPr>
          <w:hyperlink w:anchor="_Toc9007278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4317F6" w:rsidRPr="002C6582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Base de Datos  X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_Toc9007278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28FA">
          <w:pPr>
            <w:pStyle w:val="TDC3"/>
            <w:tabs>
              <w:tab w:val="left" w:pos="1132"/>
              <w:tab w:val="right" w:leader="dot" w:pos="873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9007279" w:history="1"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6.1.1</w:t>
            </w:r>
            <w:r w:rsidR="004317F6" w:rsidRPr="002C65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CO" w:eastAsia="es-CO"/>
              </w:rPr>
              <w:tab/>
            </w:r>
            <w:r w:rsidR="004317F6" w:rsidRPr="002C658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Nombre de la Tabla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_Toc9007279 \h </w:instrTex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317F6" w:rsidRPr="002C6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17F6" w:rsidRPr="002C6582" w:rsidRDefault="004317F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658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4317F6" w:rsidRPr="002C6582" w:rsidRDefault="004317F6" w:rsidP="002D3A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E0F" w:rsidRPr="002C6582" w:rsidRDefault="00546E0F">
      <w:pPr>
        <w:pStyle w:val="TDC2"/>
        <w:tabs>
          <w:tab w:val="right" w:leader="dot" w:pos="8503"/>
        </w:tabs>
        <w:rPr>
          <w:rFonts w:ascii="Times New Roman" w:hAnsi="Times New Roman" w:cs="Times New Roman"/>
          <w:sz w:val="24"/>
          <w:szCs w:val="24"/>
        </w:rPr>
      </w:pPr>
    </w:p>
    <w:p w:rsidR="00C7151E" w:rsidRPr="00026C56" w:rsidRDefault="00546E0F" w:rsidP="004317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258825700"/>
      <w:r w:rsidR="004317F6"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E0760" w:rsidRPr="00026C56">
        <w:rPr>
          <w:rFonts w:ascii="Times New Roman" w:hAnsi="Times New Roman" w:cs="Times New Roman"/>
          <w:b/>
          <w:bCs/>
          <w:sz w:val="32"/>
          <w:szCs w:val="32"/>
        </w:rPr>
        <w:t>Objeto del documento</w:t>
      </w:r>
      <w:bookmarkEnd w:id="2"/>
    </w:p>
    <w:p w:rsidR="00D60072" w:rsidRPr="002C6582" w:rsidRDefault="00D60072" w:rsidP="0039082D">
      <w:pPr>
        <w:rPr>
          <w:rFonts w:ascii="Times New Roman" w:hAnsi="Times New Roman" w:cs="Times New Roman"/>
          <w:sz w:val="24"/>
          <w:szCs w:val="24"/>
        </w:rPr>
      </w:pPr>
    </w:p>
    <w:p w:rsidR="009D093C" w:rsidRPr="002C6582" w:rsidRDefault="006D65AF" w:rsidP="009D093C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</w:t>
      </w:r>
      <w:r w:rsidR="006333D1">
        <w:rPr>
          <w:rFonts w:ascii="Times New Roman" w:hAnsi="Times New Roman" w:cs="Times New Roman"/>
          <w:sz w:val="24"/>
          <w:szCs w:val="24"/>
        </w:rPr>
        <w:t>de este documento es lograr tener almacenados todos los datos de</w:t>
      </w:r>
      <w:r>
        <w:rPr>
          <w:rFonts w:ascii="Times New Roman" w:hAnsi="Times New Roman" w:cs="Times New Roman"/>
          <w:sz w:val="24"/>
          <w:szCs w:val="24"/>
        </w:rPr>
        <w:t>l aula de media fortalecida. Los</w:t>
      </w:r>
      <w:r w:rsidR="00633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elementos de uso de </w:t>
      </w:r>
      <w:proofErr w:type="gramStart"/>
      <w:r>
        <w:rPr>
          <w:rFonts w:ascii="Times New Roman" w:hAnsi="Times New Roman" w:cs="Times New Roman"/>
          <w:sz w:val="24"/>
          <w:szCs w:val="24"/>
        </w:rPr>
        <w:t>la  misma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forma</w:t>
      </w:r>
      <w:r w:rsidR="006333D1">
        <w:rPr>
          <w:rFonts w:ascii="Times New Roman" w:hAnsi="Times New Roman" w:cs="Times New Roman"/>
          <w:sz w:val="24"/>
          <w:szCs w:val="24"/>
        </w:rPr>
        <w:t xml:space="preserve"> correcta y acertada para el buen manejo de los datos.</w:t>
      </w:r>
    </w:p>
    <w:p w:rsidR="00DE0760" w:rsidRDefault="00DE0760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258825701"/>
      <w:bookmarkStart w:id="4" w:name="_Toc9007268"/>
      <w:r w:rsidRPr="002C6582">
        <w:rPr>
          <w:rFonts w:ascii="Times New Roman" w:hAnsi="Times New Roman" w:cs="Times New Roman"/>
          <w:sz w:val="24"/>
          <w:szCs w:val="24"/>
        </w:rPr>
        <w:lastRenderedPageBreak/>
        <w:t>Alcance del documento</w:t>
      </w:r>
      <w:bookmarkEnd w:id="3"/>
      <w:bookmarkEnd w:id="4"/>
    </w:p>
    <w:p w:rsidR="006333D1" w:rsidRDefault="006333D1" w:rsidP="00026C56">
      <w:pPr>
        <w:shd w:val="clear" w:color="auto" w:fill="FFFFFF"/>
        <w:suppressAutoHyphens w:val="0"/>
        <w:autoSpaceDE/>
        <w:rPr>
          <w:rFonts w:ascii="Helvetica" w:hAnsi="Helvetica" w:cs="Arial"/>
          <w:color w:val="26282A"/>
          <w:sz w:val="23"/>
          <w:szCs w:val="23"/>
          <w:lang w:eastAsia="es-CO"/>
        </w:rPr>
      </w:pPr>
      <w:bookmarkStart w:id="5" w:name="_Toc258825703"/>
      <w:bookmarkStart w:id="6" w:name="_Toc9007270"/>
      <w:r>
        <w:rPr>
          <w:rFonts w:ascii="Helvetica" w:hAnsi="Helvetica" w:cs="Arial"/>
          <w:color w:val="26282A"/>
          <w:sz w:val="23"/>
          <w:szCs w:val="23"/>
          <w:lang w:eastAsia="es-CO"/>
        </w:rPr>
        <w:t>Ampliar y almacenar de manera correcta todos los datos que hacen análisis de los flujos de datos para poder tener todas las características bien almacenadas.</w:t>
      </w:r>
    </w:p>
    <w:p w:rsidR="006333D1" w:rsidRDefault="006333D1" w:rsidP="00026C56">
      <w:pPr>
        <w:shd w:val="clear" w:color="auto" w:fill="FFFFFF"/>
        <w:suppressAutoHyphens w:val="0"/>
        <w:autoSpaceDE/>
        <w:rPr>
          <w:rFonts w:ascii="Helvetica" w:hAnsi="Helvetica" w:cs="Arial"/>
          <w:color w:val="26282A"/>
          <w:sz w:val="23"/>
          <w:szCs w:val="23"/>
          <w:lang w:eastAsia="es-CO"/>
        </w:rPr>
      </w:pPr>
    </w:p>
    <w:p w:rsidR="006333D1" w:rsidRDefault="006333D1" w:rsidP="00026C56">
      <w:pPr>
        <w:shd w:val="clear" w:color="auto" w:fill="FFFFFF"/>
        <w:suppressAutoHyphens w:val="0"/>
        <w:autoSpaceDE/>
        <w:rPr>
          <w:rFonts w:ascii="Helvetica" w:hAnsi="Helvetica" w:cs="Arial"/>
          <w:color w:val="26282A"/>
          <w:sz w:val="23"/>
          <w:szCs w:val="23"/>
          <w:lang w:eastAsia="es-CO"/>
        </w:rPr>
      </w:pPr>
    </w:p>
    <w:p w:rsidR="006333D1" w:rsidRDefault="006333D1" w:rsidP="00026C56">
      <w:pPr>
        <w:shd w:val="clear" w:color="auto" w:fill="FFFFFF"/>
        <w:suppressAutoHyphens w:val="0"/>
        <w:autoSpaceDE/>
        <w:rPr>
          <w:rFonts w:ascii="Helvetica" w:hAnsi="Helvetica" w:cs="Arial"/>
          <w:color w:val="26282A"/>
          <w:sz w:val="23"/>
          <w:szCs w:val="23"/>
          <w:lang w:eastAsia="es-CO"/>
        </w:rPr>
      </w:pPr>
    </w:p>
    <w:p w:rsidR="00EF6C3B" w:rsidRPr="002C6582" w:rsidRDefault="00EF6C3B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lastRenderedPageBreak/>
        <w:t>Simbología</w:t>
      </w:r>
      <w:bookmarkEnd w:id="5"/>
      <w:bookmarkEnd w:id="6"/>
    </w:p>
    <w:p w:rsidR="00EF6C3B" w:rsidRPr="002C6582" w:rsidRDefault="00EF6C3B" w:rsidP="00EF6C3B">
      <w:pPr>
        <w:rPr>
          <w:rFonts w:ascii="Times New Roman" w:hAnsi="Times New Roman" w:cs="Times New Roman"/>
          <w:sz w:val="24"/>
          <w:szCs w:val="24"/>
        </w:rPr>
      </w:pPr>
    </w:p>
    <w:p w:rsidR="00EF6C3B" w:rsidRPr="002C6582" w:rsidRDefault="00EF6C3B" w:rsidP="00EF6C3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258825704"/>
      <w:bookmarkStart w:id="8" w:name="_Toc9007271"/>
      <w:r w:rsidRPr="002C6582">
        <w:rPr>
          <w:rFonts w:ascii="Times New Roman" w:hAnsi="Times New Roman" w:cs="Times New Roman"/>
          <w:sz w:val="24"/>
          <w:szCs w:val="24"/>
        </w:rPr>
        <w:t>Glosario de términos y abreviaturas</w:t>
      </w:r>
      <w:bookmarkEnd w:id="7"/>
      <w:bookmarkEnd w:id="8"/>
    </w:p>
    <w:p w:rsidR="003F2F17" w:rsidRPr="002C6582" w:rsidRDefault="00E07BB8" w:rsidP="003F2F1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2C6582">
        <w:rPr>
          <w:rFonts w:ascii="Times New Roman" w:hAnsi="Times New Roman" w:cs="Times New Roman"/>
          <w:color w:val="0000FF"/>
          <w:sz w:val="24"/>
          <w:szCs w:val="24"/>
        </w:rPr>
        <w:t xml:space="preserve">Incluir </w:t>
      </w:r>
      <w:r w:rsidR="00A647B5" w:rsidRPr="002C6582">
        <w:rPr>
          <w:rFonts w:ascii="Times New Roman" w:hAnsi="Times New Roman" w:cs="Times New Roman"/>
          <w:color w:val="0000FF"/>
          <w:sz w:val="24"/>
          <w:szCs w:val="24"/>
        </w:rPr>
        <w:t>los términos</w:t>
      </w:r>
      <w:r w:rsidRPr="002C6582">
        <w:rPr>
          <w:rFonts w:ascii="Times New Roman" w:hAnsi="Times New Roman" w:cs="Times New Roman"/>
          <w:color w:val="0000FF"/>
          <w:sz w:val="24"/>
          <w:szCs w:val="24"/>
        </w:rPr>
        <w:t xml:space="preserve"> y abreviatu</w:t>
      </w:r>
      <w:r w:rsidR="00A647B5" w:rsidRPr="002C6582">
        <w:rPr>
          <w:rFonts w:ascii="Times New Roman" w:hAnsi="Times New Roman" w:cs="Times New Roman"/>
          <w:color w:val="0000FF"/>
          <w:sz w:val="24"/>
          <w:szCs w:val="24"/>
        </w:rPr>
        <w:t xml:space="preserve">ras necesarias para la comprensión del </w:t>
      </w:r>
      <w:r w:rsidR="002C6582">
        <w:rPr>
          <w:rFonts w:ascii="Times New Roman" w:hAnsi="Times New Roman" w:cs="Times New Roman"/>
          <w:color w:val="0000FF"/>
          <w:sz w:val="24"/>
          <w:szCs w:val="24"/>
        </w:rPr>
        <w:t>documento, por ejemplo.</w:t>
      </w:r>
      <w:r w:rsidR="002C6582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C6582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E07BB8" w:rsidRPr="002C6582" w:rsidRDefault="00E07BB8" w:rsidP="003F2F1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3"/>
        <w:gridCol w:w="6216"/>
      </w:tblGrid>
      <w:tr w:rsidR="003F2F17" w:rsidRPr="002C6582" w:rsidTr="00BC5E42">
        <w:tc>
          <w:tcPr>
            <w:tcW w:w="2257" w:type="dxa"/>
            <w:shd w:val="clear" w:color="auto" w:fill="D9D9D9"/>
            <w:vAlign w:val="center"/>
          </w:tcPr>
          <w:p w:rsidR="003F2F17" w:rsidRPr="002C6582" w:rsidRDefault="003F2F17" w:rsidP="003F2F1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:rsidR="003F2F17" w:rsidRPr="002C6582" w:rsidRDefault="003F2F17" w:rsidP="003F2F17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Significado</w:t>
            </w:r>
          </w:p>
        </w:tc>
      </w:tr>
      <w:tr w:rsidR="003F2F17" w:rsidRPr="002C6582" w:rsidTr="00BC5E42">
        <w:tc>
          <w:tcPr>
            <w:tcW w:w="2257" w:type="dxa"/>
            <w:vAlign w:val="center"/>
          </w:tcPr>
          <w:p w:rsidR="003F2F17" w:rsidRPr="002C6582" w:rsidRDefault="00BC5E42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BD</w: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begin"/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instrText>BDE</w:instrText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" 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end"/>
            </w:r>
          </w:p>
        </w:tc>
        <w:tc>
          <w:tcPr>
            <w:tcW w:w="6402" w:type="dxa"/>
            <w:vAlign w:val="center"/>
          </w:tcPr>
          <w:p w:rsidR="003F2F17" w:rsidRPr="002C6582" w:rsidRDefault="00BC5E42" w:rsidP="003F2F17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Base de Datos</w: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begin"/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instrText>Base de Datos de Explotación</w:instrText>
            </w:r>
            <w:r w:rsidR="003F2F17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" </w:instrText>
            </w:r>
            <w:r w:rsidR="003F2F17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fldChar w:fldCharType="end"/>
            </w:r>
          </w:p>
        </w:tc>
      </w:tr>
      <w:tr w:rsidR="003F2F17" w:rsidRPr="002C6582" w:rsidTr="00BC5E42">
        <w:tc>
          <w:tcPr>
            <w:tcW w:w="2257" w:type="dxa"/>
            <w:vAlign w:val="center"/>
          </w:tcPr>
          <w:p w:rsidR="003F2F17" w:rsidRPr="002C6582" w:rsidRDefault="003F2F17" w:rsidP="00BC5E42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</w:t>
            </w:r>
            <w:r w:rsidR="00BC5E42"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I</w:t>
            </w:r>
          </w:p>
        </w:tc>
        <w:tc>
          <w:tcPr>
            <w:tcW w:w="6402" w:type="dxa"/>
            <w:vAlign w:val="center"/>
          </w:tcPr>
          <w:p w:rsidR="003F2F17" w:rsidRPr="002C6582" w:rsidRDefault="003F2F17" w:rsidP="00BC5E42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Sistema </w:t>
            </w:r>
            <w:r w:rsidR="00BC5E42"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 Información</w:t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fldChar w:fldCharType="begin"/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instrText xml:space="preserve"> XE "Sistema Sanitario Público de Andalucía" </w:instrText>
            </w:r>
            <w:r w:rsidRPr="002C65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fldChar w:fldCharType="end"/>
            </w:r>
          </w:p>
        </w:tc>
      </w:tr>
      <w:tr w:rsidR="00197520" w:rsidRPr="002C6582" w:rsidTr="00BC5E42">
        <w:tc>
          <w:tcPr>
            <w:tcW w:w="2257" w:type="dxa"/>
            <w:vAlign w:val="center"/>
          </w:tcPr>
          <w:p w:rsidR="00197520" w:rsidRPr="002C6582" w:rsidRDefault="00197520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</w:p>
        </w:tc>
        <w:tc>
          <w:tcPr>
            <w:tcW w:w="6402" w:type="dxa"/>
            <w:vAlign w:val="center"/>
          </w:tcPr>
          <w:p w:rsidR="00197520" w:rsidRPr="002C6582" w:rsidRDefault="00197520" w:rsidP="003F2F17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</w:p>
        </w:tc>
      </w:tr>
      <w:tr w:rsidR="00197520" w:rsidRPr="002C6582" w:rsidTr="00BC5E42">
        <w:tc>
          <w:tcPr>
            <w:tcW w:w="2257" w:type="dxa"/>
            <w:vAlign w:val="center"/>
          </w:tcPr>
          <w:p w:rsidR="00197520" w:rsidRPr="002C6582" w:rsidRDefault="00197520" w:rsidP="003F2F17">
            <w:pPr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</w:p>
        </w:tc>
        <w:tc>
          <w:tcPr>
            <w:tcW w:w="6402" w:type="dxa"/>
            <w:vAlign w:val="center"/>
          </w:tcPr>
          <w:p w:rsidR="00197520" w:rsidRPr="002C6582" w:rsidRDefault="00197520" w:rsidP="003F2F17">
            <w:pPr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</w:p>
        </w:tc>
      </w:tr>
    </w:tbl>
    <w:p w:rsidR="00224EF6" w:rsidRPr="002C6582" w:rsidRDefault="003F2F17" w:rsidP="0019752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221078341"/>
      <w:r w:rsidRPr="002C6582">
        <w:rPr>
          <w:rFonts w:ascii="Times New Roman" w:hAnsi="Times New Roman" w:cs="Times New Roman"/>
          <w:sz w:val="24"/>
          <w:szCs w:val="24"/>
        </w:rPr>
        <w:t xml:space="preserve">Tabla </w:t>
      </w: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noProof/>
          <w:sz w:val="24"/>
          <w:szCs w:val="24"/>
        </w:rPr>
        <w:t>1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Pr="002C6582">
        <w:rPr>
          <w:rFonts w:ascii="Times New Roman" w:hAnsi="Times New Roman" w:cs="Times New Roman"/>
          <w:sz w:val="24"/>
          <w:szCs w:val="24"/>
        </w:rPr>
        <w:t>: Glosario de términos y abreviaturas</w:t>
      </w:r>
      <w:bookmarkEnd w:id="9"/>
    </w:p>
    <w:p w:rsidR="00197520" w:rsidRPr="002C6582" w:rsidRDefault="00197520" w:rsidP="00197520">
      <w:pPr>
        <w:rPr>
          <w:rFonts w:ascii="Times New Roman" w:hAnsi="Times New Roman" w:cs="Times New Roman"/>
          <w:sz w:val="24"/>
          <w:szCs w:val="24"/>
        </w:rPr>
      </w:pPr>
    </w:p>
    <w:p w:rsidR="00224EF6" w:rsidRPr="002C6582" w:rsidRDefault="00224EF6" w:rsidP="00224EF6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0" w:name="_Toc258825705"/>
      <w:bookmarkStart w:id="11" w:name="_Toc9007272"/>
      <w:r w:rsidRPr="002C6582">
        <w:rPr>
          <w:rFonts w:ascii="Times New Roman" w:hAnsi="Times New Roman" w:cs="Times New Roman"/>
          <w:sz w:val="24"/>
          <w:szCs w:val="24"/>
        </w:rPr>
        <w:t>Formato de los datos</w:t>
      </w:r>
      <w:bookmarkEnd w:id="10"/>
      <w:bookmarkEnd w:id="11"/>
    </w:p>
    <w:p w:rsidR="00224EF6" w:rsidRPr="002C6582" w:rsidRDefault="00072C77" w:rsidP="00197520">
      <w:pPr>
        <w:keepNext/>
        <w:keepLines/>
        <w:rPr>
          <w:rFonts w:ascii="Times New Roman" w:hAnsi="Times New Roman" w:cs="Times New Roman"/>
          <w:iCs/>
          <w:color w:val="0000FF"/>
          <w:sz w:val="24"/>
          <w:szCs w:val="24"/>
        </w:rPr>
      </w:pPr>
      <w:r w:rsidRPr="002C6582">
        <w:rPr>
          <w:rFonts w:ascii="Times New Roman" w:hAnsi="Times New Roman" w:cs="Times New Roman"/>
          <w:iCs/>
          <w:color w:val="0000FF"/>
          <w:sz w:val="24"/>
          <w:szCs w:val="24"/>
        </w:rPr>
        <w:t>Definir los tipos de datos utilizados.</w:t>
      </w:r>
    </w:p>
    <w:p w:rsidR="00072C77" w:rsidRPr="002C6582" w:rsidRDefault="00072C77" w:rsidP="00197520">
      <w:pPr>
        <w:keepNext/>
        <w:keepLines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29"/>
        <w:gridCol w:w="6702"/>
      </w:tblGrid>
      <w:tr w:rsidR="00DA3EE5" w:rsidRPr="002C6582" w:rsidTr="00DA3EE5">
        <w:tc>
          <w:tcPr>
            <w:tcW w:w="1932" w:type="dxa"/>
            <w:shd w:val="clear" w:color="auto" w:fill="D9D9D9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Abreviatura</w:t>
            </w:r>
          </w:p>
        </w:tc>
        <w:tc>
          <w:tcPr>
            <w:tcW w:w="6859" w:type="dxa"/>
            <w:shd w:val="clear" w:color="auto" w:fill="D9D9D9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Significado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 xml:space="preserve">Dato tipo carácter. 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N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Dato numérico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Dato tipo fecha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Día expresado con dos dígitos (Formato común para los días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MM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Mes expresado con dos dígitos (Formato común para los meses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AAAA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Año expresado con cuatro dígitos (Formato común para los años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HH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proofErr w:type="gramStart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Horas expresada</w:t>
            </w:r>
            <w:proofErr w:type="gramEnd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 xml:space="preserve"> con dos dígitos (Formato común para las horas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Minutos expresados con dos dígitos (Formato común para los minutos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SS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Segundos expresados con dos dígitos (Formato común para los segundos en un dato tipo fecha)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DD/MM/AAAA</w:t>
            </w: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Fecha expresada en días, meses y años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DD/MM/AAAA HH:</w:t>
            </w:r>
            <w:proofErr w:type="gramStart"/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MI:SS</w:t>
            </w:r>
            <w:proofErr w:type="gramEnd"/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iCs/>
                <w:color w:val="0000FF"/>
                <w:sz w:val="24"/>
                <w:szCs w:val="24"/>
              </w:rPr>
              <w:t>Fecha expresada en días, meses, años, horas, minutos y segundos</w:t>
            </w: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A3EE5" w:rsidRPr="002C6582" w:rsidTr="00DA3EE5">
        <w:tc>
          <w:tcPr>
            <w:tcW w:w="1932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859" w:type="dxa"/>
            <w:vAlign w:val="center"/>
          </w:tcPr>
          <w:p w:rsidR="00224EF6" w:rsidRPr="002C6582" w:rsidRDefault="00224EF6" w:rsidP="00197520">
            <w:pPr>
              <w:keepNext/>
              <w:keepLines/>
              <w:spacing w:before="40" w:after="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DD6DAD" w:rsidRPr="002C6582" w:rsidRDefault="00197520" w:rsidP="0022293D">
      <w:pPr>
        <w:pStyle w:val="Descripcin"/>
        <w:keepNext/>
        <w:keepLines/>
        <w:jc w:val="center"/>
        <w:rPr>
          <w:rFonts w:ascii="Times New Roman" w:hAnsi="Times New Roman" w:cs="Times New Roman"/>
          <w:iCs/>
          <w:sz w:val="24"/>
          <w:szCs w:val="24"/>
        </w:rPr>
      </w:pPr>
      <w:bookmarkStart w:id="12" w:name="_Toc221078342"/>
      <w:r w:rsidRPr="002C6582">
        <w:rPr>
          <w:rFonts w:ascii="Times New Roman" w:hAnsi="Times New Roman" w:cs="Times New Roman"/>
          <w:sz w:val="24"/>
          <w:szCs w:val="24"/>
        </w:rPr>
        <w:t xml:space="preserve">Tabla </w:t>
      </w:r>
      <w:r w:rsidRPr="002C6582">
        <w:rPr>
          <w:rFonts w:ascii="Times New Roman" w:hAnsi="Times New Roman" w:cs="Times New Roman"/>
          <w:sz w:val="24"/>
          <w:szCs w:val="24"/>
        </w:rPr>
        <w:fldChar w:fldCharType="begin"/>
      </w:r>
      <w:r w:rsidRPr="002C6582">
        <w:rPr>
          <w:rFonts w:ascii="Times New Roman" w:hAnsi="Times New Roman" w:cs="Times New Roman"/>
          <w:sz w:val="24"/>
          <w:szCs w:val="24"/>
        </w:rPr>
        <w:instrText xml:space="preserve"> SEQ Tabla \* ARABIC </w:instrText>
      </w:r>
      <w:r w:rsidRPr="002C6582">
        <w:rPr>
          <w:rFonts w:ascii="Times New Roman" w:hAnsi="Times New Roman" w:cs="Times New Roman"/>
          <w:sz w:val="24"/>
          <w:szCs w:val="24"/>
        </w:rPr>
        <w:fldChar w:fldCharType="separate"/>
      </w:r>
      <w:r w:rsidR="00E80655" w:rsidRPr="002C6582">
        <w:rPr>
          <w:rFonts w:ascii="Times New Roman" w:hAnsi="Times New Roman" w:cs="Times New Roman"/>
          <w:noProof/>
          <w:sz w:val="24"/>
          <w:szCs w:val="24"/>
        </w:rPr>
        <w:t>2</w:t>
      </w:r>
      <w:r w:rsidRPr="002C6582">
        <w:rPr>
          <w:rFonts w:ascii="Times New Roman" w:hAnsi="Times New Roman" w:cs="Times New Roman"/>
          <w:sz w:val="24"/>
          <w:szCs w:val="24"/>
        </w:rPr>
        <w:fldChar w:fldCharType="end"/>
      </w:r>
      <w:r w:rsidRPr="002C6582">
        <w:rPr>
          <w:rFonts w:ascii="Times New Roman" w:hAnsi="Times New Roman" w:cs="Times New Roman"/>
          <w:sz w:val="24"/>
          <w:szCs w:val="24"/>
        </w:rPr>
        <w:t>: Tabla de formato de los datos</w:t>
      </w:r>
      <w:bookmarkEnd w:id="12"/>
    </w:p>
    <w:p w:rsidR="003E0111" w:rsidRPr="002C6582" w:rsidRDefault="003E0111" w:rsidP="00224EF6">
      <w:pPr>
        <w:rPr>
          <w:rFonts w:ascii="Times New Roman" w:hAnsi="Times New Roman" w:cs="Times New Roman"/>
          <w:iCs/>
          <w:sz w:val="24"/>
          <w:szCs w:val="24"/>
        </w:rPr>
      </w:pPr>
    </w:p>
    <w:p w:rsidR="003E0111" w:rsidRPr="002C6582" w:rsidRDefault="003E0111" w:rsidP="00224EF6">
      <w:pPr>
        <w:rPr>
          <w:rFonts w:ascii="Times New Roman" w:hAnsi="Times New Roman" w:cs="Times New Roman"/>
          <w:iCs/>
          <w:sz w:val="24"/>
          <w:szCs w:val="24"/>
        </w:rPr>
      </w:pPr>
    </w:p>
    <w:p w:rsidR="00250FCF" w:rsidRPr="002C6582" w:rsidRDefault="00250FCF" w:rsidP="00250FC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258825706"/>
      <w:bookmarkStart w:id="14" w:name="_Toc9007273"/>
      <w:r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Diagrama </w:t>
      </w:r>
      <w:r w:rsidR="00284493" w:rsidRPr="002C6582">
        <w:rPr>
          <w:rFonts w:ascii="Times New Roman" w:hAnsi="Times New Roman" w:cs="Times New Roman"/>
          <w:sz w:val="24"/>
          <w:szCs w:val="24"/>
        </w:rPr>
        <w:t>Entidad-Relación</w:t>
      </w:r>
      <w:bookmarkEnd w:id="13"/>
      <w:bookmarkEnd w:id="14"/>
    </w:p>
    <w:p w:rsidR="00250FCF" w:rsidRPr="002C6582" w:rsidRDefault="00250FCF" w:rsidP="00284493">
      <w:pPr>
        <w:rPr>
          <w:rFonts w:ascii="Times New Roman" w:hAnsi="Times New Roman" w:cs="Times New Roman"/>
          <w:sz w:val="24"/>
          <w:szCs w:val="24"/>
        </w:rPr>
      </w:pPr>
    </w:p>
    <w:p w:rsidR="00AD7102" w:rsidRPr="002C6582" w:rsidRDefault="00AD7102" w:rsidP="0028449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AD7102" w:rsidRPr="002C6582" w:rsidRDefault="00AD7102" w:rsidP="0028449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AD7102" w:rsidRPr="002C6582" w:rsidRDefault="00AD7102" w:rsidP="0028449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AD7102" w:rsidRPr="002C6582" w:rsidRDefault="00B05FD2" w:rsidP="00284493">
      <w:pPr>
        <w:rPr>
          <w:rFonts w:ascii="Times New Roman" w:hAnsi="Times New Roman" w:cs="Times New Roman"/>
          <w:color w:val="0000FF"/>
          <w:sz w:val="24"/>
          <w:szCs w:val="24"/>
        </w:rPr>
        <w:sectPr w:rsidR="00AD7102" w:rsidRPr="002C6582" w:rsidSect="00D60072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94987" cy="58483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18" cy="58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3B" w:rsidRPr="002C6582" w:rsidRDefault="00DD6DAD" w:rsidP="00B6465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5" w:name="_Toc258825707"/>
      <w:bookmarkStart w:id="16" w:name="_Toc9007274"/>
      <w:r w:rsidRPr="002C6582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  <w:bookmarkEnd w:id="15"/>
      <w:bookmarkEnd w:id="16"/>
    </w:p>
    <w:p w:rsidR="00636845" w:rsidRPr="002C6582" w:rsidRDefault="00636845" w:rsidP="00636845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7" w:name="_Toc258825708"/>
      <w:bookmarkStart w:id="18" w:name="_Toc9007275"/>
      <w:r w:rsidRPr="002C6582">
        <w:rPr>
          <w:rFonts w:ascii="Times New Roman" w:hAnsi="Times New Roman" w:cs="Times New Roman"/>
          <w:sz w:val="24"/>
          <w:szCs w:val="24"/>
        </w:rPr>
        <w:t xml:space="preserve">Base de datos </w:t>
      </w:r>
      <w:bookmarkEnd w:id="17"/>
      <w:bookmarkEnd w:id="18"/>
      <w:r w:rsidR="00F11A2D">
        <w:t>Institución educativa.</w:t>
      </w:r>
    </w:p>
    <w:p w:rsidR="00733FE1" w:rsidRPr="002C6582" w:rsidRDefault="00866D1E" w:rsidP="00733FE1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Permitir una búsqueda ligera d cualquier tipo de dato y almacenarla de manera adecuada.</w:t>
      </w:r>
    </w:p>
    <w:p w:rsidR="00733FE1" w:rsidRPr="002C6582" w:rsidRDefault="00733FE1" w:rsidP="00733FE1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AF1C3D" w:rsidRPr="00866D1E" w:rsidRDefault="00733FE1" w:rsidP="00AF1C3D">
      <w:pPr>
        <w:rPr>
          <w:rFonts w:ascii="Times New Roman" w:hAnsi="Times New Roman" w:cs="Times New Roman"/>
          <w:b/>
          <w:sz w:val="24"/>
          <w:szCs w:val="24"/>
        </w:rPr>
      </w:pPr>
      <w:r w:rsidRPr="002C6582">
        <w:rPr>
          <w:rFonts w:ascii="Times New Roman" w:hAnsi="Times New Roman" w:cs="Times New Roman"/>
          <w:b/>
          <w:sz w:val="24"/>
          <w:szCs w:val="24"/>
        </w:rPr>
        <w:t xml:space="preserve">6    </w:t>
      </w:r>
      <w:r w:rsidR="00866D1E" w:rsidRPr="002C6582">
        <w:rPr>
          <w:rFonts w:ascii="Times New Roman" w:hAnsi="Times New Roman" w:cs="Times New Roman"/>
          <w:b/>
          <w:sz w:val="24"/>
          <w:szCs w:val="24"/>
        </w:rPr>
        <w:t>entidades</w:t>
      </w:r>
      <w:r w:rsidRPr="002C6582">
        <w:rPr>
          <w:rFonts w:ascii="Times New Roman" w:hAnsi="Times New Roman" w:cs="Times New Roman"/>
          <w:b/>
          <w:sz w:val="24"/>
          <w:szCs w:val="24"/>
        </w:rPr>
        <w:t xml:space="preserve"> Fuertes</w:t>
      </w:r>
    </w:p>
    <w:p w:rsidR="00AF1C3D" w:rsidRPr="002C6582" w:rsidRDefault="00AF1C3D" w:rsidP="00AF1C3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9" w:name="_Toc258825711"/>
      <w:bookmarkStart w:id="20" w:name="_Toc9007278"/>
      <w:r w:rsidRPr="002C6582">
        <w:rPr>
          <w:rFonts w:ascii="Times New Roman" w:hAnsi="Times New Roman" w:cs="Times New Roman"/>
          <w:sz w:val="24"/>
          <w:szCs w:val="24"/>
        </w:rPr>
        <w:t xml:space="preserve">Base de Datos </w:t>
      </w:r>
      <w:bookmarkEnd w:id="19"/>
      <w:bookmarkEnd w:id="20"/>
      <w:r w:rsidR="00866D1E">
        <w:rPr>
          <w:rFonts w:ascii="Times New Roman" w:hAnsi="Times New Roman" w:cs="Times New Roman"/>
          <w:sz w:val="24"/>
          <w:szCs w:val="24"/>
        </w:rPr>
        <w:t>Institución Educativa.</w:t>
      </w:r>
    </w:p>
    <w:p w:rsidR="00AA3D5E" w:rsidRPr="002C6582" w:rsidRDefault="00AA3D5E" w:rsidP="00AA3D5E">
      <w:pPr>
        <w:pStyle w:val="Ttulo3"/>
        <w:rPr>
          <w:rFonts w:ascii="Times New Roman" w:hAnsi="Times New Roman" w:cs="Times New Roman"/>
          <w:szCs w:val="24"/>
        </w:rPr>
      </w:pPr>
      <w:bookmarkStart w:id="21" w:name="_Toc258825712"/>
      <w:bookmarkStart w:id="22" w:name="_Toc9007279"/>
      <w:r w:rsidRPr="002C6582">
        <w:rPr>
          <w:rFonts w:ascii="Times New Roman" w:hAnsi="Times New Roman" w:cs="Times New Roman"/>
          <w:szCs w:val="24"/>
        </w:rPr>
        <w:t>Nombre</w:t>
      </w:r>
      <w:r w:rsidR="00323568" w:rsidRPr="002C6582">
        <w:rPr>
          <w:rFonts w:ascii="Times New Roman" w:hAnsi="Times New Roman" w:cs="Times New Roman"/>
          <w:szCs w:val="24"/>
        </w:rPr>
        <w:t xml:space="preserve"> de la Tabla</w:t>
      </w:r>
      <w:bookmarkEnd w:id="21"/>
      <w:bookmarkEnd w:id="22"/>
    </w:p>
    <w:p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</w:p>
    <w:p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t>Estructura:</w:t>
      </w:r>
    </w:p>
    <w:tbl>
      <w:tblPr>
        <w:tblW w:w="543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3512"/>
        <w:gridCol w:w="304"/>
        <w:gridCol w:w="657"/>
        <w:gridCol w:w="486"/>
        <w:gridCol w:w="3256"/>
      </w:tblGrid>
      <w:tr w:rsidR="00E42EE6" w:rsidRPr="002C6582" w:rsidTr="00866D1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E42EE6" w:rsidRPr="002C6582" w:rsidRDefault="004B3DE7" w:rsidP="00292B5F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alumnos</w:t>
            </w:r>
          </w:p>
        </w:tc>
      </w:tr>
      <w:tr w:rsidR="00E42EE6" w:rsidRPr="002C6582" w:rsidTr="00866D1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42EE6" w:rsidRPr="002C6582" w:rsidRDefault="00E42EE6" w:rsidP="00292B5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E42EE6" w:rsidRPr="002C6582" w:rsidTr="00866D1E">
        <w:trPr>
          <w:tblHeader/>
        </w:trPr>
        <w:tc>
          <w:tcPr>
            <w:tcW w:w="675" w:type="pct"/>
            <w:vAlign w:val="center"/>
          </w:tcPr>
          <w:p w:rsidR="00E42EE6" w:rsidRPr="002C6582" w:rsidRDefault="00E42EE6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849" w:type="pct"/>
            <w:vAlign w:val="center"/>
          </w:tcPr>
          <w:p w:rsidR="00E42EE6" w:rsidRPr="002C6582" w:rsidRDefault="00E42EE6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E42EE6" w:rsidRPr="002C6582" w:rsidRDefault="00E42EE6" w:rsidP="00292B5F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E42EE6" w:rsidRPr="002C6582" w:rsidRDefault="00E42EE6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E42EE6" w:rsidRPr="002C6582" w:rsidRDefault="00E42EE6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E42EE6" w:rsidRPr="002C6582" w:rsidRDefault="00E42EE6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E42EE6" w:rsidRPr="002C6582" w:rsidTr="00866D1E">
        <w:tc>
          <w:tcPr>
            <w:tcW w:w="675" w:type="pct"/>
            <w:vAlign w:val="center"/>
          </w:tcPr>
          <w:p w:rsidR="00E42EE6" w:rsidRPr="002C6582" w:rsidRDefault="004B3DE7" w:rsidP="00292B5F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Código</w:t>
            </w:r>
            <w:r w:rsid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 w:rsid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lista</w:t>
            </w:r>
          </w:p>
        </w:tc>
        <w:tc>
          <w:tcPr>
            <w:tcW w:w="1849" w:type="pct"/>
            <w:vAlign w:val="center"/>
          </w:tcPr>
          <w:p w:rsidR="00E42EE6" w:rsidRPr="002C6582" w:rsidRDefault="004B3DE7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esta es la PK para </w:t>
            </w:r>
            <w:proofErr w:type="spellStart"/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lo</w:t>
            </w:r>
            <w:proofErr w:type="spellEnd"/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alumnos del aula de media fortalecida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EE6" w:rsidRPr="002C6582" w:rsidRDefault="00983A07" w:rsidP="00F11A2D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2EE6" w:rsidRPr="002C6582" w:rsidRDefault="00983A07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E42EE6" w:rsidRPr="002C6582" w:rsidRDefault="00E42EE6" w:rsidP="00F11A2D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14" w:type="pct"/>
          </w:tcPr>
          <w:p w:rsidR="00E42EE6" w:rsidRPr="002C6582" w:rsidRDefault="004B3DE7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983A07" w:rsidRPr="002C6582" w:rsidTr="00866D1E">
        <w:tc>
          <w:tcPr>
            <w:tcW w:w="675" w:type="pct"/>
            <w:vAlign w:val="center"/>
          </w:tcPr>
          <w:p w:rsidR="00983A07" w:rsidRPr="002C6582" w:rsidRDefault="00983A07" w:rsidP="00983A0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83A0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Nombre</w:t>
            </w:r>
          </w:p>
        </w:tc>
        <w:tc>
          <w:tcPr>
            <w:tcW w:w="1849" w:type="pct"/>
            <w:vAlign w:val="center"/>
          </w:tcPr>
          <w:p w:rsidR="00983A07" w:rsidRPr="002C6582" w:rsidRDefault="004B3DE7" w:rsidP="00983A0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 para el nombre del alumno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3A07" w:rsidRPr="002C6582" w:rsidRDefault="00983A07" w:rsidP="00983A0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3A07" w:rsidRPr="002C6582" w:rsidRDefault="004B3DE7" w:rsidP="00983A0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983A07" w:rsidRPr="002C6582" w:rsidRDefault="004B3DE7" w:rsidP="00983A07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  <w:r w:rsidR="00983A0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1714" w:type="pct"/>
          </w:tcPr>
          <w:p w:rsidR="00983A07" w:rsidRPr="002C6582" w:rsidRDefault="004B3DE7" w:rsidP="00983A0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983A07" w:rsidRPr="002C6582" w:rsidTr="00F11A2D">
        <w:trPr>
          <w:trHeight w:val="85"/>
        </w:trPr>
        <w:tc>
          <w:tcPr>
            <w:tcW w:w="675" w:type="pct"/>
            <w:vAlign w:val="center"/>
          </w:tcPr>
          <w:p w:rsidR="00983A07" w:rsidRPr="002C6582" w:rsidRDefault="004B3DE7" w:rsidP="00983A0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apellidos</w:t>
            </w:r>
          </w:p>
        </w:tc>
        <w:tc>
          <w:tcPr>
            <w:tcW w:w="1849" w:type="pct"/>
            <w:vAlign w:val="center"/>
          </w:tcPr>
          <w:p w:rsidR="00983A07" w:rsidRPr="002C6582" w:rsidRDefault="004B3DE7" w:rsidP="00983A0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 para el apellido del alumno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3A07" w:rsidRPr="002C6582" w:rsidRDefault="00983A07" w:rsidP="00983A0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3A07" w:rsidRPr="002C6582" w:rsidRDefault="004B3DE7" w:rsidP="00983A0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983A07" w:rsidRPr="002C6582" w:rsidRDefault="004B3DE7" w:rsidP="00983A0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1714" w:type="pct"/>
          </w:tcPr>
          <w:p w:rsidR="00983A07" w:rsidRPr="002C6582" w:rsidRDefault="004B3DE7" w:rsidP="00983A0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E42EE6" w:rsidRPr="002C6582" w:rsidRDefault="00E42EE6" w:rsidP="0093628C">
      <w:pPr>
        <w:rPr>
          <w:rFonts w:ascii="Times New Roman" w:hAnsi="Times New Roman" w:cs="Times New Roman"/>
          <w:sz w:val="24"/>
          <w:szCs w:val="24"/>
        </w:rPr>
      </w:pPr>
    </w:p>
    <w:p w:rsidR="0093628C" w:rsidRPr="002C6582" w:rsidRDefault="0093628C" w:rsidP="0093628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43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093"/>
        <w:gridCol w:w="304"/>
        <w:gridCol w:w="657"/>
        <w:gridCol w:w="486"/>
        <w:gridCol w:w="3256"/>
      </w:tblGrid>
      <w:tr w:rsidR="00983A07" w:rsidRPr="002C6582" w:rsidTr="00292B5F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83A07" w:rsidRPr="002C6582" w:rsidRDefault="004B3DE7" w:rsidP="00292B5F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profesores</w:t>
            </w:r>
          </w:p>
        </w:tc>
      </w:tr>
      <w:tr w:rsidR="00983A07" w:rsidRPr="002C6582" w:rsidTr="00292B5F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83A07" w:rsidRPr="002C6582" w:rsidRDefault="00983A07" w:rsidP="00292B5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983A07" w:rsidRPr="002C6582" w:rsidTr="00983A07">
        <w:trPr>
          <w:tblHeader/>
        </w:trPr>
        <w:tc>
          <w:tcPr>
            <w:tcW w:w="896" w:type="pct"/>
            <w:vAlign w:val="center"/>
          </w:tcPr>
          <w:p w:rsidR="00983A07" w:rsidRPr="002C6582" w:rsidRDefault="00983A07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28" w:type="pct"/>
            <w:vAlign w:val="center"/>
          </w:tcPr>
          <w:p w:rsidR="00983A07" w:rsidRPr="002C6582" w:rsidRDefault="00983A07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983A07" w:rsidRPr="002C6582" w:rsidRDefault="00983A07" w:rsidP="00292B5F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983A07" w:rsidRPr="002C6582" w:rsidRDefault="00983A07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983A07" w:rsidRPr="002C6582" w:rsidRDefault="00983A07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983A07" w:rsidRPr="002C6582" w:rsidRDefault="00983A07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983A07" w:rsidRPr="002C6582" w:rsidTr="00983A07">
        <w:tc>
          <w:tcPr>
            <w:tcW w:w="896" w:type="pct"/>
            <w:vAlign w:val="center"/>
          </w:tcPr>
          <w:p w:rsidR="00983A07" w:rsidRPr="002C6582" w:rsidRDefault="004B3DE7" w:rsidP="00292B5F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CC</w:t>
            </w:r>
          </w:p>
        </w:tc>
        <w:tc>
          <w:tcPr>
            <w:tcW w:w="1628" w:type="pct"/>
            <w:vAlign w:val="center"/>
          </w:tcPr>
          <w:p w:rsidR="00983A07" w:rsidRPr="002C6582" w:rsidRDefault="004B3DE7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B3DE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la PK de los profesores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3A07" w:rsidRPr="002C6582" w:rsidRDefault="00983A07" w:rsidP="00292B5F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3A07" w:rsidRPr="002C6582" w:rsidRDefault="004B3DE7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983A07" w:rsidRPr="002C6582" w:rsidRDefault="004B3DE7" w:rsidP="00292B5F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25</w:t>
            </w:r>
          </w:p>
        </w:tc>
        <w:tc>
          <w:tcPr>
            <w:tcW w:w="1714" w:type="pct"/>
          </w:tcPr>
          <w:p w:rsidR="00983A07" w:rsidRPr="002C6582" w:rsidRDefault="004B3DE7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983A07" w:rsidRPr="002C6582" w:rsidTr="00983A07">
        <w:tc>
          <w:tcPr>
            <w:tcW w:w="896" w:type="pct"/>
            <w:vAlign w:val="center"/>
          </w:tcPr>
          <w:p w:rsidR="00983A07" w:rsidRPr="002C6582" w:rsidRDefault="00983A07" w:rsidP="00292B5F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983A0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Nombre </w:t>
            </w:r>
          </w:p>
        </w:tc>
        <w:tc>
          <w:tcPr>
            <w:tcW w:w="1628" w:type="pct"/>
            <w:vAlign w:val="center"/>
          </w:tcPr>
          <w:p w:rsidR="00983A07" w:rsidRPr="002C6582" w:rsidRDefault="005F5AC4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5F5AC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este espacio es para </w:t>
            </w:r>
            <w:proofErr w:type="gramStart"/>
            <w:r w:rsidRPr="005F5AC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el  nombre</w:t>
            </w:r>
            <w:proofErr w:type="gramEnd"/>
            <w:r w:rsidRPr="005F5AC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del profesor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3A07" w:rsidRPr="002C6582" w:rsidRDefault="00983A07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3A07" w:rsidRPr="002C6582" w:rsidRDefault="005F5AC4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983A07" w:rsidRPr="002C6582" w:rsidRDefault="005F5AC4" w:rsidP="00292B5F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</w:t>
            </w:r>
            <w:r w:rsidR="00983A0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5</w:t>
            </w:r>
          </w:p>
        </w:tc>
        <w:tc>
          <w:tcPr>
            <w:tcW w:w="1714" w:type="pct"/>
          </w:tcPr>
          <w:p w:rsidR="00983A07" w:rsidRPr="002C6582" w:rsidRDefault="004B3DE7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983A07" w:rsidRPr="002C6582" w:rsidTr="00983A07">
        <w:trPr>
          <w:trHeight w:val="85"/>
        </w:trPr>
        <w:tc>
          <w:tcPr>
            <w:tcW w:w="896" w:type="pct"/>
            <w:vAlign w:val="center"/>
          </w:tcPr>
          <w:p w:rsidR="00983A07" w:rsidRPr="002C6582" w:rsidRDefault="005F5AC4" w:rsidP="00292B5F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5F5AC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Apellido</w:t>
            </w:r>
          </w:p>
        </w:tc>
        <w:tc>
          <w:tcPr>
            <w:tcW w:w="1628" w:type="pct"/>
            <w:vAlign w:val="center"/>
          </w:tcPr>
          <w:p w:rsidR="00983A07" w:rsidRPr="002C6582" w:rsidRDefault="005F5AC4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5F5AC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 para el apellido del profesor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3A07" w:rsidRPr="002C6582" w:rsidRDefault="00983A07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3A07" w:rsidRPr="002C6582" w:rsidRDefault="005F5AC4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983A07" w:rsidRPr="002C6582" w:rsidRDefault="005F5AC4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1714" w:type="pct"/>
          </w:tcPr>
          <w:p w:rsidR="00983A07" w:rsidRPr="002C6582" w:rsidRDefault="005F5AC4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F11A2D" w:rsidRPr="00F11A2D" w:rsidRDefault="00F11A2D" w:rsidP="00F11A2D">
      <w:pPr>
        <w:rPr>
          <w:rFonts w:ascii="Times New Roman" w:hAnsi="Times New Roman" w:cs="Times New Roman"/>
          <w:sz w:val="24"/>
          <w:szCs w:val="24"/>
        </w:rPr>
      </w:pPr>
    </w:p>
    <w:p w:rsidR="009D7540" w:rsidRDefault="009D7540" w:rsidP="00292B5F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292B5F" w:rsidRPr="00292B5F" w:rsidRDefault="00292B5F" w:rsidP="00292B5F"/>
    <w:tbl>
      <w:tblPr>
        <w:tblW w:w="543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093"/>
        <w:gridCol w:w="304"/>
        <w:gridCol w:w="657"/>
        <w:gridCol w:w="486"/>
        <w:gridCol w:w="3256"/>
      </w:tblGrid>
      <w:tr w:rsidR="00292B5F" w:rsidRPr="002C6582" w:rsidTr="00292B5F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92B5F" w:rsidRPr="002C6582" w:rsidRDefault="00717DC1" w:rsidP="00292B5F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usuario</w:t>
            </w:r>
          </w:p>
        </w:tc>
      </w:tr>
      <w:tr w:rsidR="00292B5F" w:rsidRPr="002C6582" w:rsidTr="00292B5F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292B5F" w:rsidRPr="002C6582" w:rsidRDefault="00292B5F" w:rsidP="00292B5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292B5F" w:rsidRPr="002C6582" w:rsidTr="00292B5F">
        <w:trPr>
          <w:tblHeader/>
        </w:trPr>
        <w:tc>
          <w:tcPr>
            <w:tcW w:w="896" w:type="pct"/>
            <w:vAlign w:val="center"/>
          </w:tcPr>
          <w:p w:rsidR="00292B5F" w:rsidRPr="002C6582" w:rsidRDefault="00292B5F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28" w:type="pct"/>
            <w:vAlign w:val="center"/>
          </w:tcPr>
          <w:p w:rsidR="00292B5F" w:rsidRPr="002C6582" w:rsidRDefault="00292B5F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292B5F" w:rsidRPr="002C6582" w:rsidRDefault="00292B5F" w:rsidP="00292B5F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292B5F" w:rsidRPr="002C6582" w:rsidRDefault="00292B5F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292B5F" w:rsidRPr="002C6582" w:rsidRDefault="00292B5F" w:rsidP="00292B5F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292B5F" w:rsidRPr="002C6582" w:rsidRDefault="00292B5F" w:rsidP="00292B5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292B5F" w:rsidRPr="002C6582" w:rsidTr="00292B5F">
        <w:tc>
          <w:tcPr>
            <w:tcW w:w="896" w:type="pct"/>
            <w:vAlign w:val="center"/>
          </w:tcPr>
          <w:p w:rsidR="00292B5F" w:rsidRPr="002C6582" w:rsidRDefault="00D3384F" w:rsidP="00292B5F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id_u</w:t>
            </w:r>
            <w:proofErr w:type="spellEnd"/>
          </w:p>
        </w:tc>
        <w:tc>
          <w:tcPr>
            <w:tcW w:w="1628" w:type="pct"/>
            <w:vAlign w:val="center"/>
          </w:tcPr>
          <w:p w:rsidR="00292B5F" w:rsidRPr="002C6582" w:rsidRDefault="00292B5F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92B5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esta es la PK de los </w:t>
            </w:r>
            <w:r w:rsid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usuarios 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2B5F" w:rsidRPr="002C6582" w:rsidRDefault="00292B5F" w:rsidP="00292B5F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2B5F" w:rsidRPr="002C6582" w:rsidRDefault="00293887" w:rsidP="00292B5F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2B5F" w:rsidRPr="002C6582" w:rsidRDefault="00293887" w:rsidP="00292B5F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2B5F" w:rsidRPr="002C6582" w:rsidRDefault="00292B5F" w:rsidP="00292B5F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2C6582" w:rsidTr="00292B5F">
        <w:tc>
          <w:tcPr>
            <w:tcW w:w="896" w:type="pct"/>
            <w:vAlign w:val="center"/>
          </w:tcPr>
          <w:p w:rsidR="00293887" w:rsidRPr="002C6582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Nombres</w:t>
            </w:r>
          </w:p>
        </w:tc>
        <w:tc>
          <w:tcPr>
            <w:tcW w:w="1628" w:type="pct"/>
            <w:vAlign w:val="center"/>
          </w:tcPr>
          <w:p w:rsidR="00293887" w:rsidRPr="002C658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 para el nombre del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Pr="002C658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292B5F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apellidos</w:t>
            </w:r>
          </w:p>
        </w:tc>
        <w:tc>
          <w:tcPr>
            <w:tcW w:w="1628" w:type="pct"/>
            <w:vAlign w:val="center"/>
          </w:tcPr>
          <w:p w:rsidR="00293887" w:rsidRPr="00292B5F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campo esta designado para los apellidos del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Pr="005F5AC4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292B5F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genero</w:t>
            </w:r>
          </w:p>
        </w:tc>
        <w:tc>
          <w:tcPr>
            <w:tcW w:w="1628" w:type="pct"/>
            <w:vAlign w:val="center"/>
          </w:tcPr>
          <w:p w:rsidR="00293887" w:rsidRPr="00292B5F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esta designado para el género del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B05FD2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</w:t>
            </w:r>
          </w:p>
        </w:tc>
        <w:tc>
          <w:tcPr>
            <w:tcW w:w="1628" w:type="pct"/>
            <w:vAlign w:val="center"/>
          </w:tcPr>
          <w:p w:rsidR="00293887" w:rsidRPr="00B05FD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esta designado para el rol de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B05FD2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contraseña</w:t>
            </w:r>
          </w:p>
        </w:tc>
        <w:tc>
          <w:tcPr>
            <w:tcW w:w="1628" w:type="pct"/>
            <w:vAlign w:val="center"/>
          </w:tcPr>
          <w:p w:rsidR="00293887" w:rsidRPr="00B05FD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esta designado para la contraseña del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B05FD2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pregunta</w:t>
            </w:r>
          </w:p>
        </w:tc>
        <w:tc>
          <w:tcPr>
            <w:tcW w:w="1628" w:type="pct"/>
            <w:vAlign w:val="center"/>
          </w:tcPr>
          <w:p w:rsidR="00293887" w:rsidRPr="00B05FD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este espacio esta </w:t>
            </w:r>
            <w:proofErr w:type="gramStart"/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designado  para</w:t>
            </w:r>
            <w:proofErr w:type="gramEnd"/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asignar una pregunta de seguridad del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293887" w:rsidRPr="005F5AC4" w:rsidTr="00292B5F">
        <w:trPr>
          <w:trHeight w:val="378"/>
        </w:trPr>
        <w:tc>
          <w:tcPr>
            <w:tcW w:w="896" w:type="pct"/>
            <w:vAlign w:val="center"/>
          </w:tcPr>
          <w:p w:rsidR="00293887" w:rsidRPr="00B05FD2" w:rsidRDefault="00293887" w:rsidP="00293887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respuesta</w:t>
            </w:r>
          </w:p>
        </w:tc>
        <w:tc>
          <w:tcPr>
            <w:tcW w:w="1628" w:type="pct"/>
            <w:vAlign w:val="center"/>
          </w:tcPr>
          <w:p w:rsidR="00293887" w:rsidRPr="00B05FD2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3384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esta designado para almacenar nuestra respuesta de seguridad de usuario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3887" w:rsidRPr="002C6582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93887" w:rsidRPr="005F5AC4" w:rsidRDefault="00293887" w:rsidP="00293887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293887" w:rsidRDefault="00293887" w:rsidP="00293887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292B5F" w:rsidRDefault="00292B5F" w:rsidP="00292B5F"/>
    <w:p w:rsidR="00292B5F" w:rsidRPr="002C6582" w:rsidRDefault="00292B5F" w:rsidP="00292B5F">
      <w:pPr>
        <w:spacing w:before="60" w:after="6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5F5AC4">
        <w:rPr>
          <w:rFonts w:ascii="Times New Roman" w:hAnsi="Times New Roman" w:cs="Times New Roman"/>
          <w:b/>
          <w:color w:val="FFFFFF"/>
          <w:sz w:val="24"/>
          <w:szCs w:val="24"/>
        </w:rPr>
        <w:t>Loguin</w:t>
      </w:r>
      <w:r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  <w:r w:rsidRPr="005F5AC4">
        <w:rPr>
          <w:rFonts w:ascii="Times New Roman" w:hAnsi="Times New Roman" w:cs="Times New Roman"/>
          <w:b/>
          <w:color w:val="FFFFFF"/>
          <w:sz w:val="24"/>
          <w:szCs w:val="24"/>
        </w:rPr>
        <w:t>usuario</w:t>
      </w:r>
    </w:p>
    <w:tbl>
      <w:tblPr>
        <w:tblpPr w:leftFromText="141" w:rightFromText="141" w:vertAnchor="text" w:horzAnchor="margin" w:tblpXSpec="center" w:tblpY="172"/>
        <w:tblW w:w="54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093"/>
        <w:gridCol w:w="304"/>
        <w:gridCol w:w="657"/>
        <w:gridCol w:w="486"/>
        <w:gridCol w:w="3256"/>
      </w:tblGrid>
      <w:tr w:rsidR="00B73DF3" w:rsidRPr="002C6582" w:rsidTr="00B73DF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73DF3" w:rsidRPr="002C6582" w:rsidRDefault="00347542" w:rsidP="00B73DF3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reportes de salida</w:t>
            </w:r>
          </w:p>
        </w:tc>
      </w:tr>
      <w:tr w:rsidR="00B73DF3" w:rsidRPr="002C6582" w:rsidTr="00B73DF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B73DF3" w:rsidRPr="002C6582" w:rsidRDefault="00B73DF3" w:rsidP="00B73DF3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B73DF3" w:rsidRPr="002C6582" w:rsidTr="00B73DF3">
        <w:trPr>
          <w:tblHeader/>
        </w:trPr>
        <w:tc>
          <w:tcPr>
            <w:tcW w:w="896" w:type="pct"/>
            <w:vAlign w:val="center"/>
          </w:tcPr>
          <w:p w:rsidR="00B73DF3" w:rsidRPr="002C6582" w:rsidRDefault="00B73DF3" w:rsidP="00B73DF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28" w:type="pct"/>
            <w:vAlign w:val="center"/>
          </w:tcPr>
          <w:p w:rsidR="00B73DF3" w:rsidRPr="002C6582" w:rsidRDefault="00B73DF3" w:rsidP="00B73DF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B73DF3" w:rsidRPr="002C6582" w:rsidRDefault="00B73DF3" w:rsidP="00B73DF3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B73DF3" w:rsidRPr="002C6582" w:rsidRDefault="00B73DF3" w:rsidP="00B73DF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B73DF3" w:rsidRPr="002C6582" w:rsidRDefault="00B73DF3" w:rsidP="00B73DF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B73DF3" w:rsidRPr="002C6582" w:rsidRDefault="00B73DF3" w:rsidP="00B73DF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B73DF3" w:rsidRPr="002C6582" w:rsidTr="00B73DF3">
        <w:tc>
          <w:tcPr>
            <w:tcW w:w="896" w:type="pct"/>
            <w:vAlign w:val="center"/>
          </w:tcPr>
          <w:p w:rsidR="00B73DF3" w:rsidRPr="002C6582" w:rsidRDefault="00347542" w:rsidP="00B73DF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Código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reporte</w:t>
            </w:r>
          </w:p>
        </w:tc>
        <w:tc>
          <w:tcPr>
            <w:tcW w:w="1628" w:type="pct"/>
            <w:vAlign w:val="center"/>
          </w:tcPr>
          <w:p w:rsidR="00B73DF3" w:rsidRPr="002C6582" w:rsidRDefault="00347542" w:rsidP="00B73DF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la PK de la generación de reportes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3DF3" w:rsidRPr="002C6582" w:rsidRDefault="00B73DF3" w:rsidP="00B73DF3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3DF3" w:rsidRPr="002C6582" w:rsidRDefault="00347542" w:rsidP="00B73DF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B73DF3" w:rsidRPr="002C6582" w:rsidRDefault="00347542" w:rsidP="00B73DF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B73DF3" w:rsidRPr="002C6582" w:rsidRDefault="00B73DF3" w:rsidP="00B73DF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B73DF3" w:rsidRPr="002C6582" w:rsidTr="00B73DF3">
        <w:tc>
          <w:tcPr>
            <w:tcW w:w="896" w:type="pct"/>
            <w:vAlign w:val="center"/>
          </w:tcPr>
          <w:p w:rsidR="00B73DF3" w:rsidRPr="002C6582" w:rsidRDefault="00347542" w:rsidP="00B73DF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Reporte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salida</w:t>
            </w:r>
          </w:p>
        </w:tc>
        <w:tc>
          <w:tcPr>
            <w:tcW w:w="1628" w:type="pct"/>
            <w:vAlign w:val="center"/>
          </w:tcPr>
          <w:p w:rsidR="00B73DF3" w:rsidRPr="002C6582" w:rsidRDefault="00347542" w:rsidP="00B73DF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espacio esta designado para la generación de los reportes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3DF3" w:rsidRPr="002C6582" w:rsidRDefault="00B73DF3" w:rsidP="00B73DF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3DF3" w:rsidRPr="002C6582" w:rsidRDefault="00B73DF3" w:rsidP="00B73DF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B73DF3" w:rsidRPr="002C6582" w:rsidRDefault="00B73DF3" w:rsidP="00B73DF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B73DF3" w:rsidRPr="002C6582" w:rsidRDefault="00B73DF3" w:rsidP="00B73DF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347542" w:rsidRPr="005F5AC4" w:rsidTr="00B73DF3">
        <w:trPr>
          <w:trHeight w:val="85"/>
        </w:trPr>
        <w:tc>
          <w:tcPr>
            <w:tcW w:w="896" w:type="pct"/>
            <w:vAlign w:val="center"/>
          </w:tcPr>
          <w:p w:rsidR="00347542" w:rsidRPr="00347542" w:rsidRDefault="00347542" w:rsidP="00347542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salida</w:t>
            </w:r>
          </w:p>
        </w:tc>
        <w:tc>
          <w:tcPr>
            <w:tcW w:w="1628" w:type="pct"/>
            <w:vAlign w:val="center"/>
          </w:tcPr>
          <w:p w:rsidR="00347542" w:rsidRPr="00347542" w:rsidRDefault="00347542" w:rsidP="00347542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este campo esta designado par </w:t>
            </w:r>
            <w:proofErr w:type="spellStart"/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ala</w:t>
            </w:r>
            <w:proofErr w:type="spellEnd"/>
            <w:r w:rsidRPr="0034754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fecha de salida del reporte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7542" w:rsidRPr="005F5AC4" w:rsidRDefault="00347542" w:rsidP="00347542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7542" w:rsidRPr="005F5AC4" w:rsidRDefault="00347542" w:rsidP="00347542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347542" w:rsidRPr="005F5AC4" w:rsidRDefault="00347542" w:rsidP="00347542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347542" w:rsidRPr="002C6582" w:rsidRDefault="00347542" w:rsidP="00347542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292B5F" w:rsidRPr="002C6582" w:rsidRDefault="00B73DF3" w:rsidP="00292B5F">
      <w:pPr>
        <w:spacing w:before="60" w:after="6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5F5AC4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  <w:r w:rsidR="00292B5F" w:rsidRPr="005F5AC4">
        <w:rPr>
          <w:rFonts w:ascii="Times New Roman" w:hAnsi="Times New Roman" w:cs="Times New Roman"/>
          <w:b/>
          <w:color w:val="FFFFFF"/>
          <w:sz w:val="24"/>
          <w:szCs w:val="24"/>
        </w:rPr>
        <w:t>Loguin</w:t>
      </w:r>
      <w:r w:rsidR="00292B5F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 </w:t>
      </w:r>
      <w:r w:rsidR="00292B5F" w:rsidRPr="005F5AC4">
        <w:rPr>
          <w:rFonts w:ascii="Times New Roman" w:hAnsi="Times New Roman" w:cs="Times New Roman"/>
          <w:b/>
          <w:color w:val="FFFFFF"/>
          <w:sz w:val="24"/>
          <w:szCs w:val="24"/>
        </w:rPr>
        <w:t>usuario</w:t>
      </w:r>
    </w:p>
    <w:tbl>
      <w:tblPr>
        <w:tblpPr w:leftFromText="141" w:rightFromText="141" w:vertAnchor="text" w:horzAnchor="margin" w:tblpY="145"/>
        <w:tblW w:w="55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956"/>
        <w:gridCol w:w="303"/>
        <w:gridCol w:w="657"/>
        <w:gridCol w:w="761"/>
        <w:gridCol w:w="2977"/>
      </w:tblGrid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D0EE3" w:rsidRPr="002C6582" w:rsidRDefault="00CD0EE3" w:rsidP="00CD0EE3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DF780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Asesor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r w:rsidRPr="00DF780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logístico</w:t>
            </w:r>
          </w:p>
        </w:tc>
      </w:tr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D0EE3" w:rsidRPr="002C6582" w:rsidRDefault="00CD0EE3" w:rsidP="00CD0EE3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CD0EE3" w:rsidRPr="002C6582" w:rsidTr="00CD0EE3">
        <w:trPr>
          <w:tblHeader/>
        </w:trPr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36" w:type="pct"/>
            <w:tcBorders>
              <w:lef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389" w:type="pct"/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CD0EE3" w:rsidRPr="002C6582" w:rsidTr="00CD0EE3"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F78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CC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F78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PK del asesor logístico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2C6582" w:rsidTr="00CD0EE3"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Nombre 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F78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es el campo para el nombre del asesor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tabs>
                <w:tab w:val="left" w:pos="898"/>
              </w:tabs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2C6582" w:rsidTr="00CD0EE3">
        <w:trPr>
          <w:trHeight w:val="85"/>
        </w:trPr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F78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Apellidos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B78F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campo es para almacenar el apellido del asesor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text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D0EE3" w:rsidRPr="002C6582" w:rsidRDefault="00CD0EE3" w:rsidP="00CD0EE3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6B78F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Reportes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r w:rsidRPr="006B78F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r w:rsidRPr="006B78F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D0EE3" w:rsidRPr="002C6582" w:rsidRDefault="00CD0EE3" w:rsidP="00CD0EE3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CD0EE3" w:rsidRPr="002C6582" w:rsidTr="00CD0EE3">
        <w:trPr>
          <w:tblHeader/>
        </w:trPr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36" w:type="pct"/>
            <w:tcBorders>
              <w:lef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389" w:type="pct"/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CD0EE3" w:rsidRPr="002C6582" w:rsidTr="00CD0EE3"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Código </w:t>
            </w: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reporte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la PK de la generación de los reportes generados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CD0EE3" w:rsidRPr="002C6582" w:rsidTr="00CD0EE3"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Reporte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entrada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F1ED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campo es para la entrada de los reportes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40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tabs>
                <w:tab w:val="left" w:pos="898"/>
              </w:tabs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CD0EE3" w:rsidRPr="002C6582" w:rsidTr="00CD0EE3">
        <w:trPr>
          <w:trHeight w:val="85"/>
        </w:trPr>
        <w:tc>
          <w:tcPr>
            <w:tcW w:w="1087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24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24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24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ingreso</w:t>
            </w:r>
          </w:p>
        </w:tc>
        <w:tc>
          <w:tcPr>
            <w:tcW w:w="1511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24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campo esta designado para almacenar la fecha de entrada del reporte</w:t>
            </w:r>
          </w:p>
        </w:tc>
        <w:tc>
          <w:tcPr>
            <w:tcW w:w="15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30</w:t>
            </w:r>
          </w:p>
        </w:tc>
        <w:tc>
          <w:tcPr>
            <w:tcW w:w="1522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292B5F" w:rsidRDefault="00292B5F" w:rsidP="00292B5F"/>
    <w:p w:rsidR="00292B5F" w:rsidRDefault="00292B5F" w:rsidP="00292B5F"/>
    <w:p w:rsidR="00292B5F" w:rsidRDefault="00292B5F" w:rsidP="00292B5F"/>
    <w:p w:rsidR="00292B5F" w:rsidRDefault="00292B5F" w:rsidP="00292B5F"/>
    <w:tbl>
      <w:tblPr>
        <w:tblpPr w:leftFromText="141" w:rightFromText="141" w:vertAnchor="text" w:horzAnchor="margin" w:tblpY="-15"/>
        <w:tblW w:w="54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093"/>
        <w:gridCol w:w="304"/>
        <w:gridCol w:w="657"/>
        <w:gridCol w:w="486"/>
        <w:gridCol w:w="3256"/>
      </w:tblGrid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D0EE3" w:rsidRPr="002C6582" w:rsidRDefault="00CD0EE3" w:rsidP="00CD0EE3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5F5AC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Loguin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r w:rsidRPr="005F5AC4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usuario</w:t>
            </w:r>
          </w:p>
        </w:tc>
      </w:tr>
      <w:tr w:rsidR="00CD0EE3" w:rsidRPr="002C6582" w:rsidTr="00CD0EE3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D0EE3" w:rsidRPr="002C6582" w:rsidRDefault="00CD0EE3" w:rsidP="00CD0EE3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CD0EE3" w:rsidRPr="002C6582" w:rsidTr="00CD0EE3">
        <w:trPr>
          <w:tblHeader/>
        </w:trPr>
        <w:tc>
          <w:tcPr>
            <w:tcW w:w="896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28" w:type="pct"/>
            <w:vAlign w:val="center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CD0EE3" w:rsidRPr="002C6582" w:rsidRDefault="00CD0EE3" w:rsidP="00CD0EE3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CD0EE3" w:rsidRPr="002C6582" w:rsidRDefault="00CD0EE3" w:rsidP="00CD0EE3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CD0EE3" w:rsidRPr="002C6582" w:rsidTr="00CD0EE3">
        <w:tc>
          <w:tcPr>
            <w:tcW w:w="896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628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este es la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PK</w:t>
            </w: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del usuario al logearse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2C6582" w:rsidTr="00CD0EE3">
        <w:tc>
          <w:tcPr>
            <w:tcW w:w="896" w:type="pct"/>
            <w:vAlign w:val="center"/>
          </w:tcPr>
          <w:p w:rsidR="00CD0EE3" w:rsidRPr="002C6582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contraseña</w:t>
            </w:r>
          </w:p>
        </w:tc>
        <w:tc>
          <w:tcPr>
            <w:tcW w:w="1628" w:type="pct"/>
            <w:vAlign w:val="center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su respectiva contraseña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CD0EE3" w:rsidRPr="002C6582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5F5AC4" w:rsidTr="00CD0EE3">
        <w:trPr>
          <w:trHeight w:val="85"/>
        </w:trPr>
        <w:tc>
          <w:tcPr>
            <w:tcW w:w="896" w:type="pct"/>
            <w:vAlign w:val="center"/>
          </w:tcPr>
          <w:p w:rsidR="00CD0EE3" w:rsidRPr="00717DC1" w:rsidRDefault="00CD0EE3" w:rsidP="00CD0EE3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Asesor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logístico i</w:t>
            </w:r>
            <w:r w:rsidRPr="00717DC1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u</w:t>
            </w:r>
          </w:p>
        </w:tc>
        <w:tc>
          <w:tcPr>
            <w:tcW w:w="1628" w:type="pct"/>
            <w:vAlign w:val="center"/>
          </w:tcPr>
          <w:p w:rsidR="00CD0EE3" w:rsidRPr="005F5AC4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717DC1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esta es la PK de asesor logístico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5F5AC4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CD0EE3" w:rsidRPr="005F5AC4" w:rsidRDefault="00CD0EE3" w:rsidP="00CD0EE3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45</w:t>
            </w:r>
          </w:p>
        </w:tc>
        <w:tc>
          <w:tcPr>
            <w:tcW w:w="1714" w:type="pct"/>
          </w:tcPr>
          <w:p w:rsidR="00CD0EE3" w:rsidRPr="005F5AC4" w:rsidRDefault="00CD0EE3" w:rsidP="00CD0EE3">
            <w:pPr>
              <w:spacing w:before="40" w:after="4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292B5F" w:rsidRDefault="00292B5F" w:rsidP="00292B5F"/>
    <w:p w:rsidR="00292B5F" w:rsidRDefault="00292B5F" w:rsidP="00292B5F"/>
    <w:p w:rsidR="00292B5F" w:rsidRDefault="00292B5F" w:rsidP="00292B5F"/>
    <w:p w:rsidR="00292B5F" w:rsidRDefault="00292B5F" w:rsidP="00292B5F"/>
    <w:p w:rsidR="00292B5F" w:rsidRDefault="00292B5F" w:rsidP="00292B5F"/>
    <w:p w:rsidR="00292B5F" w:rsidRDefault="00292B5F" w:rsidP="00292B5F"/>
    <w:p w:rsidR="00292B5F" w:rsidRDefault="00292B5F" w:rsidP="00292B5F"/>
    <w:tbl>
      <w:tblPr>
        <w:tblpPr w:leftFromText="141" w:rightFromText="141" w:vertAnchor="text" w:horzAnchor="margin" w:tblpY="-15"/>
        <w:tblW w:w="54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093"/>
        <w:gridCol w:w="304"/>
        <w:gridCol w:w="657"/>
        <w:gridCol w:w="486"/>
        <w:gridCol w:w="3256"/>
      </w:tblGrid>
      <w:tr w:rsidR="00CD0EE3" w:rsidRPr="002C6582" w:rsidTr="006B06A8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D0EE3" w:rsidRPr="002C6582" w:rsidRDefault="00CD0EE3" w:rsidP="006B06A8">
            <w:pPr>
              <w:spacing w:before="60" w:after="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D0EE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Nuevos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r w:rsidRPr="00CD0EE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artículos</w:t>
            </w:r>
          </w:p>
        </w:tc>
      </w:tr>
      <w:tr w:rsidR="00CD0EE3" w:rsidRPr="002C6582" w:rsidTr="006B06A8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D0EE3" w:rsidRPr="002C6582" w:rsidRDefault="00CD0EE3" w:rsidP="006B06A8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Tabla Y</w:t>
            </w:r>
          </w:p>
        </w:tc>
      </w:tr>
      <w:tr w:rsidR="00CD0EE3" w:rsidRPr="002C6582" w:rsidTr="006B06A8">
        <w:trPr>
          <w:tblHeader/>
        </w:trPr>
        <w:tc>
          <w:tcPr>
            <w:tcW w:w="896" w:type="pct"/>
            <w:vAlign w:val="center"/>
          </w:tcPr>
          <w:p w:rsidR="00CD0EE3" w:rsidRPr="002C6582" w:rsidRDefault="00CD0EE3" w:rsidP="006B06A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28" w:type="pct"/>
            <w:vAlign w:val="center"/>
          </w:tcPr>
          <w:p w:rsidR="00CD0EE3" w:rsidRPr="002C6582" w:rsidRDefault="00CD0EE3" w:rsidP="006B06A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Descripción conceptual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vAlign w:val="center"/>
          </w:tcPr>
          <w:p w:rsidR="00CD0EE3" w:rsidRPr="002C6582" w:rsidRDefault="00CD0EE3" w:rsidP="006B06A8">
            <w:pPr>
              <w:spacing w:before="40" w:after="40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vAlign w:val="center"/>
          </w:tcPr>
          <w:p w:rsidR="00CD0EE3" w:rsidRPr="002C6582" w:rsidRDefault="00CD0EE3" w:rsidP="006B06A8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Tipo dato</w:t>
            </w:r>
          </w:p>
        </w:tc>
        <w:tc>
          <w:tcPr>
            <w:tcW w:w="256" w:type="pct"/>
            <w:vAlign w:val="center"/>
          </w:tcPr>
          <w:p w:rsidR="00CD0EE3" w:rsidRPr="002C6582" w:rsidRDefault="00CD0EE3" w:rsidP="006B06A8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Long</w:t>
            </w:r>
          </w:p>
        </w:tc>
        <w:tc>
          <w:tcPr>
            <w:tcW w:w="1714" w:type="pct"/>
          </w:tcPr>
          <w:p w:rsidR="00CD0EE3" w:rsidRPr="002C6582" w:rsidRDefault="00CD0EE3" w:rsidP="006B06A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582">
              <w:rPr>
                <w:rFonts w:ascii="Times New Roman" w:hAnsi="Times New Roman" w:cs="Times New Roman"/>
                <w:b/>
                <w:sz w:val="24"/>
                <w:szCs w:val="24"/>
              </w:rPr>
              <w:t>Modificadores</w:t>
            </w:r>
          </w:p>
        </w:tc>
      </w:tr>
      <w:tr w:rsidR="00CD0EE3" w:rsidRPr="002C6582" w:rsidTr="006B06A8">
        <w:tc>
          <w:tcPr>
            <w:tcW w:w="896" w:type="pct"/>
            <w:vAlign w:val="center"/>
          </w:tcPr>
          <w:p w:rsidR="00CD0EE3" w:rsidRPr="002C6582" w:rsidRDefault="00CD0EE3" w:rsidP="006B06A8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Numero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referencia</w:t>
            </w:r>
          </w:p>
        </w:tc>
        <w:tc>
          <w:tcPr>
            <w:tcW w:w="1628" w:type="pct"/>
            <w:vAlign w:val="center"/>
          </w:tcPr>
          <w:p w:rsidR="00CD0EE3" w:rsidRPr="002C6582" w:rsidRDefault="00CD0EE3" w:rsidP="006B06A8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esta es la PK de los artículos nuevo que se ingresan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left="-108"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</w:t>
            </w: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CD0EE3" w:rsidRPr="002C6582" w:rsidRDefault="00CD0EE3" w:rsidP="006B06A8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  <w:tr w:rsidR="00CD0EE3" w:rsidRPr="002C6582" w:rsidTr="006B06A8">
        <w:tc>
          <w:tcPr>
            <w:tcW w:w="896" w:type="pct"/>
            <w:vAlign w:val="center"/>
          </w:tcPr>
          <w:p w:rsidR="00CD0EE3" w:rsidRPr="002C6582" w:rsidRDefault="00CD0EE3" w:rsidP="006B06A8">
            <w:pPr>
              <w:spacing w:before="40" w:after="40"/>
              <w:ind w:right="-107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articulo</w:t>
            </w:r>
          </w:p>
        </w:tc>
        <w:tc>
          <w:tcPr>
            <w:tcW w:w="1628" w:type="pct"/>
            <w:vAlign w:val="center"/>
          </w:tcPr>
          <w:p w:rsidR="00CD0EE3" w:rsidRPr="002C6582" w:rsidRDefault="00CD0EE3" w:rsidP="006B06A8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D0EE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este campo es para el nombre de articulo a ingresar</w:t>
            </w:r>
          </w:p>
        </w:tc>
        <w:tc>
          <w:tcPr>
            <w:tcW w:w="16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CD0EE3" w:rsidRPr="002C6582" w:rsidRDefault="00CD0EE3" w:rsidP="006B06A8">
            <w:pPr>
              <w:spacing w:before="40" w:after="40"/>
              <w:ind w:right="-108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45</w:t>
            </w:r>
          </w:p>
        </w:tc>
        <w:tc>
          <w:tcPr>
            <w:tcW w:w="1714" w:type="pct"/>
          </w:tcPr>
          <w:p w:rsidR="00CD0EE3" w:rsidRPr="002C6582" w:rsidRDefault="00CD0EE3" w:rsidP="006B06A8">
            <w:pPr>
              <w:spacing w:before="40" w:after="4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ninguna</w:t>
            </w:r>
          </w:p>
        </w:tc>
      </w:tr>
    </w:tbl>
    <w:p w:rsidR="00292B5F" w:rsidRPr="00292B5F" w:rsidRDefault="00292B5F" w:rsidP="00292B5F"/>
    <w:p w:rsidR="00BC5E42" w:rsidRDefault="00733FE1" w:rsidP="005F5AC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C658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5E42" w:rsidRPr="002C6582">
        <w:rPr>
          <w:rFonts w:ascii="Times New Roman" w:hAnsi="Times New Roman" w:cs="Times New Roman"/>
          <w:sz w:val="24"/>
          <w:szCs w:val="24"/>
        </w:rPr>
        <w:t>Entidades Débiles</w:t>
      </w:r>
    </w:p>
    <w:p w:rsidR="0071099C" w:rsidRDefault="0071099C" w:rsidP="00BA3F90">
      <w:pPr>
        <w:rPr>
          <w:rFonts w:ascii="Times New Roman" w:hAnsi="Times New Roman" w:cs="Times New Roman"/>
          <w:sz w:val="24"/>
          <w:szCs w:val="24"/>
        </w:rPr>
      </w:pPr>
    </w:p>
    <w:p w:rsidR="002C6582" w:rsidRDefault="002C6582" w:rsidP="00BA3F90">
      <w:pPr>
        <w:rPr>
          <w:rFonts w:ascii="Times New Roman" w:hAnsi="Times New Roman" w:cs="Times New Roman"/>
          <w:sz w:val="24"/>
          <w:szCs w:val="24"/>
        </w:rPr>
      </w:pPr>
    </w:p>
    <w:p w:rsidR="00717DC1" w:rsidRDefault="00717DC1" w:rsidP="00BA3F90">
      <w:pPr>
        <w:rPr>
          <w:rFonts w:ascii="Times New Roman" w:hAnsi="Times New Roman" w:cs="Times New Roman"/>
          <w:sz w:val="24"/>
          <w:szCs w:val="24"/>
        </w:rPr>
      </w:pPr>
    </w:p>
    <w:p w:rsidR="00717DC1" w:rsidRPr="002C6582" w:rsidRDefault="00717DC1" w:rsidP="00BA3F90">
      <w:pPr>
        <w:rPr>
          <w:rFonts w:ascii="Times New Roman" w:hAnsi="Times New Roman" w:cs="Times New Roman"/>
          <w:sz w:val="24"/>
          <w:szCs w:val="24"/>
        </w:rPr>
      </w:pPr>
    </w:p>
    <w:sectPr w:rsidR="00717DC1" w:rsidRPr="002C6582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CB8" w:rsidRDefault="00565CB8">
      <w:r>
        <w:separator/>
      </w:r>
    </w:p>
  </w:endnote>
  <w:endnote w:type="continuationSeparator" w:id="0">
    <w:p w:rsidR="00565CB8" w:rsidRDefault="0056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D3384F" w:rsidTr="002E0E43">
      <w:tc>
        <w:tcPr>
          <w:tcW w:w="6078" w:type="dxa"/>
        </w:tcPr>
        <w:p w:rsidR="00D3384F" w:rsidRPr="002E0E43" w:rsidRDefault="00D3384F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>Diccionario de datos: Institución educativa</w:t>
          </w:r>
        </w:p>
      </w:tc>
      <w:tc>
        <w:tcPr>
          <w:tcW w:w="2750" w:type="dxa"/>
        </w:tcPr>
        <w:p w:rsidR="00D3384F" w:rsidRPr="002E0E43" w:rsidRDefault="00D3384F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7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D3384F" w:rsidRDefault="00D3384F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3"/>
      <w:gridCol w:w="4776"/>
    </w:tblGrid>
    <w:tr w:rsidR="00D3384F" w:rsidTr="00405602">
      <w:tc>
        <w:tcPr>
          <w:tcW w:w="4428" w:type="dxa"/>
        </w:tcPr>
        <w:p w:rsidR="00D3384F" w:rsidRDefault="00D3384F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Documento3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D3384F" w:rsidRDefault="00D3384F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D3384F" w:rsidTr="00405602">
      <w:tc>
        <w:tcPr>
          <w:tcW w:w="4428" w:type="dxa"/>
        </w:tcPr>
        <w:p w:rsidR="00D3384F" w:rsidRDefault="00D3384F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D3384F" w:rsidRDefault="00D3384F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D3384F" w:rsidRDefault="00D3384F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CB8" w:rsidRDefault="00565CB8">
      <w:r>
        <w:separator/>
      </w:r>
    </w:p>
  </w:footnote>
  <w:footnote w:type="continuationSeparator" w:id="0">
    <w:p w:rsidR="00565CB8" w:rsidRDefault="00565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D3384F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D3384F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-41275</wp:posOffset>
                </wp:positionV>
                <wp:extent cx="650240" cy="650240"/>
                <wp:effectExtent l="0" t="0" r="0" b="0"/>
                <wp:wrapNone/>
                <wp:docPr id="7" name="Imagen 7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4328FA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D3384F">
            <w:t>Diccionario de Datos de Sistemas de Información</w:t>
          </w:r>
          <w:r>
            <w:fldChar w:fldCharType="end"/>
          </w:r>
        </w:p>
        <w:p w:rsidR="00D3384F" w:rsidRDefault="004328FA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D3384F">
            <w:t>Proyecto</w:t>
          </w:r>
          <w:r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384F" w:rsidRPr="008B18D4" w:rsidRDefault="00D3384F" w:rsidP="00D60072">
          <w:pPr>
            <w:ind w:left="150"/>
          </w:pPr>
          <w:r>
            <w:t>Ver 0.1</w:t>
          </w:r>
        </w:p>
      </w:tc>
    </w:tr>
    <w:tr w:rsidR="00D3384F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D3384F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D3384F" w:rsidRPr="008B18D4" w:rsidRDefault="00D3384F">
          <w:pPr>
            <w:pStyle w:val="Encabezado"/>
            <w:jc w:val="center"/>
          </w:pPr>
          <w:r>
            <w:t>Institución educativa.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384F" w:rsidRDefault="00D3384F"/>
      </w:tc>
    </w:tr>
  </w:tbl>
  <w:p w:rsidR="00D3384F" w:rsidRDefault="00D338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84F" w:rsidRDefault="00D3384F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D3384F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D3384F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4328FA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D3384F">
            <w:t>Diccionario de Datos de Sistemas de Información</w:t>
          </w:r>
          <w:r>
            <w:fldChar w:fldCharType="end"/>
          </w:r>
        </w:p>
        <w:p w:rsidR="00D3384F" w:rsidRDefault="004328FA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D3384F">
            <w:t>Proyecto</w:t>
          </w:r>
          <w:r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384F" w:rsidRPr="008B18D4" w:rsidRDefault="00D3384F" w:rsidP="0014601A">
          <w:pPr>
            <w:ind w:left="150"/>
          </w:pPr>
          <w:r>
            <w:t>Ver 0.1</w:t>
          </w:r>
        </w:p>
      </w:tc>
    </w:tr>
    <w:tr w:rsidR="00D3384F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D3384F" w:rsidRDefault="00D3384F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D3384F" w:rsidRPr="008B18D4" w:rsidRDefault="00D3384F" w:rsidP="0014601A">
          <w:pPr>
            <w:pStyle w:val="Encabezado"/>
            <w:jc w:val="center"/>
          </w:pPr>
          <w:r>
            <w:t>Quick Inventories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384F" w:rsidRDefault="00D3384F" w:rsidP="0014601A"/>
      </w:tc>
    </w:tr>
  </w:tbl>
  <w:p w:rsidR="00D3384F" w:rsidRDefault="00D338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6AD5"/>
    <w:rsid w:val="00007654"/>
    <w:rsid w:val="00014CDD"/>
    <w:rsid w:val="0002062D"/>
    <w:rsid w:val="000216F8"/>
    <w:rsid w:val="00025A6B"/>
    <w:rsid w:val="00026C56"/>
    <w:rsid w:val="00026FFA"/>
    <w:rsid w:val="00042571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67D"/>
    <w:rsid w:val="000D2D99"/>
    <w:rsid w:val="000D5F80"/>
    <w:rsid w:val="000E335F"/>
    <w:rsid w:val="000F54AC"/>
    <w:rsid w:val="000F6A87"/>
    <w:rsid w:val="000F7519"/>
    <w:rsid w:val="00101B4F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24E5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200BC9"/>
    <w:rsid w:val="00201BE6"/>
    <w:rsid w:val="00204007"/>
    <w:rsid w:val="00207276"/>
    <w:rsid w:val="00212D9F"/>
    <w:rsid w:val="0022293D"/>
    <w:rsid w:val="00224EF6"/>
    <w:rsid w:val="00226F31"/>
    <w:rsid w:val="002278D1"/>
    <w:rsid w:val="00227C81"/>
    <w:rsid w:val="0023520A"/>
    <w:rsid w:val="00235B7D"/>
    <w:rsid w:val="00243274"/>
    <w:rsid w:val="002466AE"/>
    <w:rsid w:val="00250FCF"/>
    <w:rsid w:val="0025604A"/>
    <w:rsid w:val="00281D31"/>
    <w:rsid w:val="00284266"/>
    <w:rsid w:val="00284493"/>
    <w:rsid w:val="00292B5F"/>
    <w:rsid w:val="00293887"/>
    <w:rsid w:val="00295F15"/>
    <w:rsid w:val="00295F6C"/>
    <w:rsid w:val="00295F7A"/>
    <w:rsid w:val="002963E8"/>
    <w:rsid w:val="002A1503"/>
    <w:rsid w:val="002A26A0"/>
    <w:rsid w:val="002B11BB"/>
    <w:rsid w:val="002C2BE2"/>
    <w:rsid w:val="002C600D"/>
    <w:rsid w:val="002C6582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1218"/>
    <w:rsid w:val="00307E33"/>
    <w:rsid w:val="003227CE"/>
    <w:rsid w:val="00323568"/>
    <w:rsid w:val="003277CA"/>
    <w:rsid w:val="00330908"/>
    <w:rsid w:val="00333083"/>
    <w:rsid w:val="003409A3"/>
    <w:rsid w:val="00343DE6"/>
    <w:rsid w:val="003444FB"/>
    <w:rsid w:val="00347542"/>
    <w:rsid w:val="003478F3"/>
    <w:rsid w:val="00351D34"/>
    <w:rsid w:val="00361248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17EF2"/>
    <w:rsid w:val="0042672E"/>
    <w:rsid w:val="004317F6"/>
    <w:rsid w:val="00431FF7"/>
    <w:rsid w:val="004328FA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1C7F"/>
    <w:rsid w:val="00492703"/>
    <w:rsid w:val="00495D08"/>
    <w:rsid w:val="0049688C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3DE7"/>
    <w:rsid w:val="004B6A89"/>
    <w:rsid w:val="004C09D6"/>
    <w:rsid w:val="004D4A0B"/>
    <w:rsid w:val="004D4F97"/>
    <w:rsid w:val="004D66AE"/>
    <w:rsid w:val="00500244"/>
    <w:rsid w:val="00502929"/>
    <w:rsid w:val="00511F28"/>
    <w:rsid w:val="0051520E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5FB8"/>
    <w:rsid w:val="00560FA5"/>
    <w:rsid w:val="00562EDA"/>
    <w:rsid w:val="00563003"/>
    <w:rsid w:val="0056497E"/>
    <w:rsid w:val="00565CB8"/>
    <w:rsid w:val="00573EFB"/>
    <w:rsid w:val="00576ACE"/>
    <w:rsid w:val="005820EE"/>
    <w:rsid w:val="005839CE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AC4"/>
    <w:rsid w:val="005F5F08"/>
    <w:rsid w:val="006005CC"/>
    <w:rsid w:val="00607A7E"/>
    <w:rsid w:val="006110A1"/>
    <w:rsid w:val="006232B7"/>
    <w:rsid w:val="00623594"/>
    <w:rsid w:val="0062432B"/>
    <w:rsid w:val="006254A8"/>
    <w:rsid w:val="006333D1"/>
    <w:rsid w:val="00633567"/>
    <w:rsid w:val="006337DB"/>
    <w:rsid w:val="00636845"/>
    <w:rsid w:val="00637A5A"/>
    <w:rsid w:val="00644CA8"/>
    <w:rsid w:val="00651B74"/>
    <w:rsid w:val="006607C3"/>
    <w:rsid w:val="00667701"/>
    <w:rsid w:val="0067052C"/>
    <w:rsid w:val="00694D57"/>
    <w:rsid w:val="006B27BA"/>
    <w:rsid w:val="006B78FA"/>
    <w:rsid w:val="006B7A14"/>
    <w:rsid w:val="006C09CE"/>
    <w:rsid w:val="006C6F6A"/>
    <w:rsid w:val="006D2F77"/>
    <w:rsid w:val="006D3C30"/>
    <w:rsid w:val="006D4B92"/>
    <w:rsid w:val="006D65AF"/>
    <w:rsid w:val="006E2601"/>
    <w:rsid w:val="006E27D7"/>
    <w:rsid w:val="006E2ED2"/>
    <w:rsid w:val="006E47A1"/>
    <w:rsid w:val="006E6320"/>
    <w:rsid w:val="006F2DD8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1639"/>
    <w:rsid w:val="0071218D"/>
    <w:rsid w:val="00715588"/>
    <w:rsid w:val="00717DC1"/>
    <w:rsid w:val="0072062D"/>
    <w:rsid w:val="00721A98"/>
    <w:rsid w:val="007236D8"/>
    <w:rsid w:val="00727948"/>
    <w:rsid w:val="007321E9"/>
    <w:rsid w:val="00733FE1"/>
    <w:rsid w:val="00735F3E"/>
    <w:rsid w:val="00736E51"/>
    <w:rsid w:val="007405DD"/>
    <w:rsid w:val="00741E1A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B0E4B"/>
    <w:rsid w:val="007B17D9"/>
    <w:rsid w:val="007B21E3"/>
    <w:rsid w:val="007B3D1B"/>
    <w:rsid w:val="007C2036"/>
    <w:rsid w:val="007E2295"/>
    <w:rsid w:val="007E242C"/>
    <w:rsid w:val="007E3808"/>
    <w:rsid w:val="007F14AA"/>
    <w:rsid w:val="007F1EDE"/>
    <w:rsid w:val="007F4AB8"/>
    <w:rsid w:val="00800F40"/>
    <w:rsid w:val="008032D1"/>
    <w:rsid w:val="00803F65"/>
    <w:rsid w:val="008102F2"/>
    <w:rsid w:val="00810E74"/>
    <w:rsid w:val="00814657"/>
    <w:rsid w:val="00817B7F"/>
    <w:rsid w:val="008211CD"/>
    <w:rsid w:val="00825E96"/>
    <w:rsid w:val="00826A16"/>
    <w:rsid w:val="008279F1"/>
    <w:rsid w:val="008314DB"/>
    <w:rsid w:val="00832883"/>
    <w:rsid w:val="00841173"/>
    <w:rsid w:val="008413B2"/>
    <w:rsid w:val="008470B8"/>
    <w:rsid w:val="008476BF"/>
    <w:rsid w:val="008507FD"/>
    <w:rsid w:val="00850A44"/>
    <w:rsid w:val="00850A83"/>
    <w:rsid w:val="008527A3"/>
    <w:rsid w:val="00852867"/>
    <w:rsid w:val="008559D7"/>
    <w:rsid w:val="008638D3"/>
    <w:rsid w:val="00865818"/>
    <w:rsid w:val="00866D1E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3A07"/>
    <w:rsid w:val="009869D4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D6C43"/>
    <w:rsid w:val="009D7540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29D0"/>
    <w:rsid w:val="00AA3D5E"/>
    <w:rsid w:val="00AB7291"/>
    <w:rsid w:val="00AC1354"/>
    <w:rsid w:val="00AC5D8B"/>
    <w:rsid w:val="00AC7FE0"/>
    <w:rsid w:val="00AD7102"/>
    <w:rsid w:val="00AE2073"/>
    <w:rsid w:val="00AE77F3"/>
    <w:rsid w:val="00AF1C3D"/>
    <w:rsid w:val="00AF1C9F"/>
    <w:rsid w:val="00AF4D14"/>
    <w:rsid w:val="00AF6768"/>
    <w:rsid w:val="00AF6838"/>
    <w:rsid w:val="00B05FD2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70BEB"/>
    <w:rsid w:val="00B73DF3"/>
    <w:rsid w:val="00B73EFA"/>
    <w:rsid w:val="00B754AE"/>
    <w:rsid w:val="00B75897"/>
    <w:rsid w:val="00B7779E"/>
    <w:rsid w:val="00B80F25"/>
    <w:rsid w:val="00B84D20"/>
    <w:rsid w:val="00B8607F"/>
    <w:rsid w:val="00B93174"/>
    <w:rsid w:val="00B9435B"/>
    <w:rsid w:val="00BA23C3"/>
    <w:rsid w:val="00BA2C5F"/>
    <w:rsid w:val="00BA3F90"/>
    <w:rsid w:val="00BA5C21"/>
    <w:rsid w:val="00BB1327"/>
    <w:rsid w:val="00BC145D"/>
    <w:rsid w:val="00BC5E42"/>
    <w:rsid w:val="00BC68BD"/>
    <w:rsid w:val="00BC7532"/>
    <w:rsid w:val="00BC7D0D"/>
    <w:rsid w:val="00BD1E6E"/>
    <w:rsid w:val="00BE2FD6"/>
    <w:rsid w:val="00BE468F"/>
    <w:rsid w:val="00BE6D77"/>
    <w:rsid w:val="00C14FDF"/>
    <w:rsid w:val="00C156D9"/>
    <w:rsid w:val="00C335D4"/>
    <w:rsid w:val="00C34B3E"/>
    <w:rsid w:val="00C36F77"/>
    <w:rsid w:val="00C413E3"/>
    <w:rsid w:val="00C414E1"/>
    <w:rsid w:val="00C420FE"/>
    <w:rsid w:val="00C42D89"/>
    <w:rsid w:val="00C445AF"/>
    <w:rsid w:val="00C4557C"/>
    <w:rsid w:val="00C45695"/>
    <w:rsid w:val="00C47D53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4D4C"/>
    <w:rsid w:val="00C952C6"/>
    <w:rsid w:val="00C953FA"/>
    <w:rsid w:val="00C95A9E"/>
    <w:rsid w:val="00C97A58"/>
    <w:rsid w:val="00CA39AC"/>
    <w:rsid w:val="00CA429C"/>
    <w:rsid w:val="00CA73F4"/>
    <w:rsid w:val="00CA7859"/>
    <w:rsid w:val="00CC21C7"/>
    <w:rsid w:val="00CC240E"/>
    <w:rsid w:val="00CC3BFC"/>
    <w:rsid w:val="00CD0EE3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300D8"/>
    <w:rsid w:val="00D3384F"/>
    <w:rsid w:val="00D3466B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DAD"/>
    <w:rsid w:val="00DE0760"/>
    <w:rsid w:val="00DE3EA9"/>
    <w:rsid w:val="00DF0282"/>
    <w:rsid w:val="00DF20FE"/>
    <w:rsid w:val="00DF293D"/>
    <w:rsid w:val="00DF3330"/>
    <w:rsid w:val="00DF69C5"/>
    <w:rsid w:val="00DF780D"/>
    <w:rsid w:val="00E04523"/>
    <w:rsid w:val="00E07BB8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7AB"/>
    <w:rsid w:val="00E37835"/>
    <w:rsid w:val="00E42406"/>
    <w:rsid w:val="00E42EE6"/>
    <w:rsid w:val="00E42F85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EF4ADE"/>
    <w:rsid w:val="00EF6C3B"/>
    <w:rsid w:val="00F0121E"/>
    <w:rsid w:val="00F11A2D"/>
    <w:rsid w:val="00F17E1B"/>
    <w:rsid w:val="00F253D0"/>
    <w:rsid w:val="00F25A48"/>
    <w:rsid w:val="00F26091"/>
    <w:rsid w:val="00F32B18"/>
    <w:rsid w:val="00F346F0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1D85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0028D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D26E-B3F6-4CD2-8E4D-4FEDB2C6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12</Pages>
  <Words>1241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8051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2019-09-30T17:57:00Z</dcterms:created>
  <dcterms:modified xsi:type="dcterms:W3CDTF">2019-10-02T17:51:00Z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